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520"/>
        <w:gridCol w:w="7720"/>
      </w:tblGrid>
      <w:tr w:rsidR="00202F38" w14:paraId="5720F449" w14:textId="77777777">
        <w:trPr>
          <w:trHeight w:val="15200"/>
          <w:tblCellSpacing w:w="0" w:type="dxa"/>
        </w:trPr>
        <w:tc>
          <w:tcPr>
            <w:tcW w:w="4520" w:type="dxa"/>
            <w:shd w:val="clear" w:color="auto" w:fill="CCE7F8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divdocumentleft-table"/>
              <w:tblW w:w="4520" w:type="dxa"/>
              <w:tblCellSpacing w:w="0" w:type="dxa"/>
              <w:tblLayout w:type="fixed"/>
              <w:tblCellMar>
                <w:left w:w="0" w:type="dxa"/>
                <w:right w:w="300" w:type="dxa"/>
              </w:tblCellMar>
              <w:tblLook w:val="05E0" w:firstRow="1" w:lastRow="1" w:firstColumn="1" w:lastColumn="1" w:noHBand="0" w:noVBand="1"/>
            </w:tblPr>
            <w:tblGrid>
              <w:gridCol w:w="4520"/>
            </w:tblGrid>
            <w:tr w:rsidR="00202F38" w14:paraId="04F0F63C" w14:textId="77777777">
              <w:trPr>
                <w:trHeight w:hRule="exact" w:val="3977"/>
                <w:tblCellSpacing w:w="0" w:type="dxa"/>
              </w:trPr>
              <w:tc>
                <w:tcPr>
                  <w:tcW w:w="4520" w:type="dxa"/>
                  <w:shd w:val="clear" w:color="auto" w:fill="80C3EE"/>
                  <w:tcMar>
                    <w:top w:w="600" w:type="dxa"/>
                    <w:left w:w="300" w:type="dxa"/>
                    <w:bottom w:w="400" w:type="dxa"/>
                    <w:right w:w="0" w:type="dxa"/>
                  </w:tcMar>
                  <w:hideMark/>
                </w:tcPr>
                <w:p w14:paraId="44965E1D" w14:textId="77777777" w:rsidR="00202F38" w:rsidRDefault="00000000">
                  <w:pPr>
                    <w:pStyle w:val="div"/>
                    <w:spacing w:line="54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  <w:t>SUMIT</w:t>
                  </w:r>
                </w:p>
                <w:p w14:paraId="57A5675C" w14:textId="77777777" w:rsidR="00202F38" w:rsidRDefault="00000000">
                  <w:pPr>
                    <w:pStyle w:val="div"/>
                    <w:spacing w:line="54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  <w:t>Mahat</w:t>
                  </w:r>
                </w:p>
                <w:p w14:paraId="7F7B12AE" w14:textId="77777777" w:rsidR="00202F38" w:rsidRDefault="00000000">
                  <w:pPr>
                    <w:pStyle w:val="div"/>
                    <w:spacing w:after="2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noProof/>
                      <w:color w:val="343B30"/>
                      <w:sz w:val="20"/>
                      <w:szCs w:val="20"/>
                    </w:rPr>
                    <w:drawing>
                      <wp:inline distT="0" distB="0" distL="0" distR="0" wp14:anchorId="45FA975C" wp14:editId="398D6F5A">
                        <wp:extent cx="431888" cy="13318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133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Style w:val="addresstable"/>
                    <w:tblW w:w="0" w:type="auto"/>
                    <w:tblCellSpacing w:w="0" w:type="dxa"/>
                    <w:tblInd w:w="30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3620"/>
                  </w:tblGrid>
                  <w:tr w:rsidR="00202F38" w14:paraId="1E8B36BF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2F888A62" w14:textId="77777777" w:rsidR="00202F38" w:rsidRDefault="00000000">
                        <w:pPr>
                          <w:pStyle w:val="div"/>
                          <w:spacing w:line="260" w:lineRule="atLeast"/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noProof/>
                            <w:color w:val="343B30"/>
                            <w:sz w:val="20"/>
                            <w:szCs w:val="20"/>
                          </w:rPr>
                          <w:drawing>
                            <wp:inline distT="0" distB="0" distL="0" distR="0" wp14:anchorId="01F59BC0" wp14:editId="4664D63D">
                              <wp:extent cx="216254" cy="216380"/>
                              <wp:effectExtent l="0" t="0" r="0" b="0"/>
                              <wp:docPr id="100003" name="Picture 100003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3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54" cy="216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20" w:type="dxa"/>
                        <w:tcMar>
                          <w:top w:w="120" w:type="dxa"/>
                          <w:left w:w="0" w:type="dxa"/>
                          <w:bottom w:w="0" w:type="dxa"/>
                          <w:right w:w="700" w:type="dxa"/>
                        </w:tcMar>
                        <w:vAlign w:val="center"/>
                        <w:hideMark/>
                      </w:tcPr>
                      <w:p w14:paraId="24319E1B" w14:textId="77777777" w:rsidR="00202F38" w:rsidRDefault="00000000">
                        <w:pPr>
                          <w:pStyle w:val="adrssecondcelldiv"/>
                          <w:spacing w:line="260" w:lineRule="atLeast"/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mahatsumit5@gmail.com</w:t>
                        </w:r>
                      </w:p>
                    </w:tc>
                  </w:tr>
                  <w:tr w:rsidR="00202F38" w14:paraId="4BA5FD45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5DBFF50F" w14:textId="77777777" w:rsidR="00202F38" w:rsidRDefault="00000000">
                        <w:pPr>
                          <w:pStyle w:val="div"/>
                          <w:spacing w:line="260" w:lineRule="atLeast"/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noProof/>
                            <w:color w:val="343B30"/>
                            <w:sz w:val="20"/>
                            <w:szCs w:val="20"/>
                          </w:rPr>
                          <w:drawing>
                            <wp:inline distT="0" distB="0" distL="0" distR="0" wp14:anchorId="257BB290" wp14:editId="157E04F9">
                              <wp:extent cx="216254" cy="216380"/>
                              <wp:effectExtent l="0" t="0" r="0" b="0"/>
                              <wp:docPr id="100005" name="Picture 100005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5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54" cy="216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20" w:type="dxa"/>
                        <w:tcMar>
                          <w:top w:w="120" w:type="dxa"/>
                          <w:left w:w="0" w:type="dxa"/>
                          <w:bottom w:w="0" w:type="dxa"/>
                          <w:right w:w="700" w:type="dxa"/>
                        </w:tcMar>
                        <w:vAlign w:val="center"/>
                        <w:hideMark/>
                      </w:tcPr>
                      <w:p w14:paraId="282918B7" w14:textId="77777777" w:rsidR="00202F38" w:rsidRDefault="00000000">
                        <w:pPr>
                          <w:pStyle w:val="adrssecondcelldiv"/>
                          <w:spacing w:line="260" w:lineRule="atLeast"/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>045-245-4986</w:t>
                        </w:r>
                      </w:p>
                    </w:tc>
                  </w:tr>
                  <w:tr w:rsidR="00202F38" w14:paraId="4684E05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39F22346" w14:textId="77777777" w:rsidR="00202F38" w:rsidRDefault="00000000">
                        <w:pPr>
                          <w:pStyle w:val="div"/>
                          <w:spacing w:line="260" w:lineRule="atLeast"/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noProof/>
                            <w:color w:val="343B30"/>
                            <w:sz w:val="20"/>
                            <w:szCs w:val="20"/>
                          </w:rPr>
                          <w:drawing>
                            <wp:inline distT="0" distB="0" distL="0" distR="0" wp14:anchorId="1E9182F3" wp14:editId="4F596A7C">
                              <wp:extent cx="216254" cy="216380"/>
                              <wp:effectExtent l="0" t="0" r="0" b="0"/>
                              <wp:docPr id="100007" name="Picture 100007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7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254" cy="216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620" w:type="dxa"/>
                        <w:tcMar>
                          <w:top w:w="120" w:type="dxa"/>
                          <w:left w:w="0" w:type="dxa"/>
                          <w:bottom w:w="0" w:type="dxa"/>
                          <w:right w:w="700" w:type="dxa"/>
                        </w:tcMar>
                        <w:vAlign w:val="center"/>
                        <w:hideMark/>
                      </w:tcPr>
                      <w:p w14:paraId="193FFACA" w14:textId="77777777" w:rsidR="00202F38" w:rsidRDefault="00000000">
                        <w:pPr>
                          <w:pStyle w:val="adrssecondcelldiv"/>
                          <w:spacing w:line="260" w:lineRule="atLeast"/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  <w:sz w:val="20"/>
                            <w:szCs w:val="20"/>
                          </w:rPr>
                          <w:t xml:space="preserve">Bexley, NSW 2207 </w:t>
                        </w:r>
                      </w:p>
                    </w:tc>
                  </w:tr>
                </w:tbl>
                <w:p w14:paraId="72A02679" w14:textId="77777777" w:rsidR="00202F38" w:rsidRDefault="00202F38"/>
              </w:tc>
            </w:tr>
            <w:tr w:rsidR="00202F38" w14:paraId="2B168D62" w14:textId="77777777">
              <w:trPr>
                <w:tblCellSpacing w:w="0" w:type="dxa"/>
              </w:trPr>
              <w:tc>
                <w:tcPr>
                  <w:tcW w:w="4520" w:type="dxa"/>
                  <w:shd w:val="clear" w:color="auto" w:fill="CCE7F8"/>
                  <w:tcMar>
                    <w:top w:w="600" w:type="dxa"/>
                    <w:left w:w="300" w:type="dxa"/>
                    <w:bottom w:w="0" w:type="dxa"/>
                    <w:right w:w="0" w:type="dxa"/>
                  </w:tcMar>
                  <w:hideMark/>
                </w:tcPr>
                <w:p w14:paraId="6A817658" w14:textId="77777777" w:rsidR="00520D38" w:rsidRDefault="00520D38">
                  <w:pPr>
                    <w:pStyle w:val="divdocumentdivsectiontitle"/>
                    <w:spacing w:after="200" w:line="30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0070C0"/>
                    </w:rPr>
                  </w:pPr>
                </w:p>
                <w:p w14:paraId="2B22FC18" w14:textId="22E1F42D" w:rsidR="00202F38" w:rsidRPr="00520D38" w:rsidRDefault="00520D38" w:rsidP="00520D38">
                  <w:pPr>
                    <w:pStyle w:val="divdocumentdivsectiontitle"/>
                    <w:spacing w:after="200" w:line="300" w:lineRule="atLeast"/>
                    <w:ind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0070C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0070C0"/>
                    </w:rPr>
                    <w:t xml:space="preserve">   </w:t>
                  </w:r>
                  <w:r w:rsidRPr="00520D38"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0070C0"/>
                    </w:rPr>
                    <w:t>Skills</w:t>
                  </w:r>
                </w:p>
                <w:p w14:paraId="782DE335" w14:textId="77777777" w:rsidR="00202F38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pBdr>
                      <w:left w:val="none" w:sz="0" w:space="0" w:color="auto"/>
                    </w:pBd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Agile Environments</w:t>
                  </w:r>
                </w:p>
                <w:p w14:paraId="137254D4" w14:textId="77777777" w:rsidR="00202F38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Mobile Development</w:t>
                  </w:r>
                </w:p>
                <w:p w14:paraId="242D0423" w14:textId="77777777" w:rsidR="00202F38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Cloud Computing</w:t>
                  </w:r>
                </w:p>
                <w:p w14:paraId="6E047240" w14:textId="77777777" w:rsidR="00202F38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Data Structures</w:t>
                  </w:r>
                </w:p>
                <w:p w14:paraId="3BA002A7" w14:textId="77777777" w:rsidR="00202F38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JavaScript</w:t>
                  </w:r>
                </w:p>
                <w:p w14:paraId="04928ED2" w14:textId="77777777" w:rsidR="00202F38" w:rsidRDefault="00000000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Node.js Applications</w:t>
                  </w:r>
                </w:p>
                <w:p w14:paraId="057DD314" w14:textId="77777777" w:rsidR="00202F38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SDLC Processes</w:t>
                  </w:r>
                </w:p>
                <w:p w14:paraId="47175000" w14:textId="77777777" w:rsidR="00202F38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Scrum</w:t>
                  </w:r>
                </w:p>
                <w:p w14:paraId="6464F081" w14:textId="77777777" w:rsidR="00202F38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Project Management</w:t>
                  </w:r>
                </w:p>
                <w:p w14:paraId="0F6B8345" w14:textId="77777777" w:rsidR="00202F38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Ajax (Programming)</w:t>
                  </w:r>
                </w:p>
                <w:p w14:paraId="2A97B1F4" w14:textId="77777777" w:rsidR="00202F38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HTML and XML</w:t>
                  </w:r>
                </w:p>
                <w:p w14:paraId="1892A6D9" w14:textId="49FCC32F" w:rsidR="00202F38" w:rsidRDefault="00000000">
                  <w:pPr>
                    <w:pStyle w:val="divdocumentulli"/>
                    <w:numPr>
                      <w:ilvl w:val="0"/>
                      <w:numId w:val="2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Mobile Application Development</w:t>
                  </w:r>
                </w:p>
                <w:p w14:paraId="00D8B9E5" w14:textId="4714F7EF" w:rsidR="001767F0" w:rsidRDefault="001767F0">
                  <w:pPr>
                    <w:pStyle w:val="divdocumentulli"/>
                    <w:numPr>
                      <w:ilvl w:val="0"/>
                      <w:numId w:val="2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GitHub </w:t>
                  </w:r>
                </w:p>
                <w:p w14:paraId="09EE3653" w14:textId="40694561" w:rsidR="001767F0" w:rsidRDefault="001767F0" w:rsidP="001767F0">
                  <w:pPr>
                    <w:pStyle w:val="divdocumentulli"/>
                    <w:numPr>
                      <w:ilvl w:val="0"/>
                      <w:numId w:val="2"/>
                    </w:numPr>
                    <w:spacing w:line="260" w:lineRule="atLeast"/>
                    <w:ind w:left="540" w:right="300" w:hanging="232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Angular and Ionic Framework</w:t>
                  </w:r>
                </w:p>
                <w:p w14:paraId="219773B4" w14:textId="77777777" w:rsidR="001767F0" w:rsidRPr="001767F0" w:rsidRDefault="001767F0" w:rsidP="001767F0">
                  <w:pPr>
                    <w:pStyle w:val="divdocumentulli"/>
                    <w:spacing w:line="260" w:lineRule="atLeast"/>
                    <w:ind w:right="30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</w:p>
                <w:p w14:paraId="4D179811" w14:textId="77777777" w:rsidR="00202F38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pBdr>
                      <w:left w:val="none" w:sz="0" w:space="0" w:color="auto"/>
                    </w:pBdr>
                    <w:spacing w:before="100" w:line="260" w:lineRule="atLeast"/>
                    <w:ind w:left="540" w:right="300" w:hanging="232"/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  <w:t>Agile Environments</w:t>
                  </w:r>
                </w:p>
                <w:p w14:paraId="1D3197B9" w14:textId="77777777" w:rsidR="00202F38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260" w:lineRule="atLeast"/>
                    <w:ind w:left="540" w:right="300" w:hanging="232"/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  <w:t>Mobile Development</w:t>
                  </w:r>
                </w:p>
                <w:p w14:paraId="12965BFE" w14:textId="77777777" w:rsidR="00202F38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260" w:lineRule="atLeast"/>
                    <w:ind w:left="540" w:right="300" w:hanging="232"/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  <w:t>Cloud Computing</w:t>
                  </w:r>
                </w:p>
                <w:p w14:paraId="2D53D333" w14:textId="77777777" w:rsidR="00202F38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260" w:lineRule="atLeast"/>
                    <w:ind w:left="540" w:right="300" w:hanging="232"/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  <w:t>Data Structures</w:t>
                  </w:r>
                </w:p>
                <w:p w14:paraId="03DA20A6" w14:textId="77777777" w:rsidR="00202F38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260" w:lineRule="atLeast"/>
                    <w:ind w:left="540" w:right="300" w:hanging="232"/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  <w:t>JavaScript</w:t>
                  </w:r>
                </w:p>
                <w:p w14:paraId="622340F7" w14:textId="77777777" w:rsidR="00202F38" w:rsidRDefault="00000000">
                  <w:pPr>
                    <w:pStyle w:val="divdocumentulli"/>
                    <w:numPr>
                      <w:ilvl w:val="0"/>
                      <w:numId w:val="3"/>
                    </w:numPr>
                    <w:spacing w:line="260" w:lineRule="atLeast"/>
                    <w:ind w:left="540" w:right="300" w:hanging="232"/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  <w:t>Node.js Applications</w:t>
                  </w:r>
                </w:p>
                <w:p w14:paraId="7D803A90" w14:textId="77777777" w:rsidR="00202F38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260" w:lineRule="atLeast"/>
                    <w:ind w:left="540" w:right="300" w:hanging="232"/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  <w:t>SDLC Processes</w:t>
                  </w:r>
                </w:p>
                <w:p w14:paraId="3B53A9AA" w14:textId="77777777" w:rsidR="00202F38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260" w:lineRule="atLeast"/>
                    <w:ind w:left="540" w:right="300" w:hanging="232"/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  <w:t>Scrum</w:t>
                  </w:r>
                </w:p>
                <w:p w14:paraId="13A0A245" w14:textId="77777777" w:rsidR="00202F38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260" w:lineRule="atLeast"/>
                    <w:ind w:left="540" w:right="300" w:hanging="232"/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  <w:t>Project Management</w:t>
                  </w:r>
                </w:p>
                <w:p w14:paraId="147DFDCC" w14:textId="77777777" w:rsidR="00202F38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260" w:lineRule="atLeast"/>
                    <w:ind w:left="540" w:right="300" w:hanging="232"/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  <w:t>Ajax (Programming)</w:t>
                  </w:r>
                </w:p>
                <w:p w14:paraId="407E2E96" w14:textId="77777777" w:rsidR="00202F38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260" w:lineRule="atLeast"/>
                    <w:ind w:left="540" w:right="300" w:hanging="232"/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  <w:t>HTML and XML</w:t>
                  </w:r>
                </w:p>
                <w:p w14:paraId="43CE022A" w14:textId="77777777" w:rsidR="00202F38" w:rsidRDefault="00000000">
                  <w:pPr>
                    <w:pStyle w:val="divdocumentulli"/>
                    <w:numPr>
                      <w:ilvl w:val="0"/>
                      <w:numId w:val="4"/>
                    </w:numPr>
                    <w:spacing w:line="260" w:lineRule="atLeast"/>
                    <w:ind w:left="540" w:right="300" w:hanging="232"/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vanish/>
                      <w:color w:val="343B30"/>
                      <w:sz w:val="20"/>
                      <w:szCs w:val="20"/>
                    </w:rPr>
                    <w:t>Mobile Application Development</w:t>
                  </w:r>
                </w:p>
                <w:p w14:paraId="5135DEA6" w14:textId="77777777" w:rsidR="00202F38" w:rsidRPr="00520D38" w:rsidRDefault="00000000">
                  <w:pPr>
                    <w:pStyle w:val="divdocumentdivsectiontitle"/>
                    <w:spacing w:before="500" w:after="200" w:line="30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0070C0"/>
                    </w:rPr>
                  </w:pPr>
                  <w:r w:rsidRPr="00520D38"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0070C0"/>
                    </w:rPr>
                    <w:t>Education</w:t>
                  </w:r>
                </w:p>
                <w:p w14:paraId="1AAB5488" w14:textId="77777777" w:rsidR="00202F38" w:rsidRDefault="00000000">
                  <w:pPr>
                    <w:pStyle w:val="div"/>
                    <w:spacing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txtBoldCharacter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Queensland International Business Academy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39D6B129" w14:textId="6B34EF4D" w:rsidR="00202F38" w:rsidRDefault="00000000">
                  <w:pPr>
                    <w:pStyle w:val="divdocumentsinglecolumnpaddedlineParagraph"/>
                    <w:spacing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Sydney, NSW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 w:rsidR="00520D38"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                          </w:t>
                  </w:r>
                  <w:r w:rsidR="00520D38" w:rsidRPr="00520D38">
                    <w:rPr>
                      <w:rStyle w:val="divdocumentleft-box"/>
                      <w:rFonts w:ascii="Trebuchet MS" w:eastAsia="Trebuchet MS" w:hAnsi="Trebuchet MS" w:cs="Trebuchet MS"/>
                      <w:i/>
                      <w:iCs/>
                      <w:color w:val="343B30"/>
                      <w:sz w:val="20"/>
                      <w:szCs w:val="20"/>
                    </w:rPr>
                    <w:t>Current</w:t>
                  </w:r>
                </w:p>
                <w:p w14:paraId="7C573DDE" w14:textId="77777777" w:rsidR="00202F38" w:rsidRDefault="00000000">
                  <w:pPr>
                    <w:pStyle w:val="divdocumentsinglecolumnpaddedlineParagraph"/>
                    <w:spacing w:before="1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txtBoldCharacter"/>
                      <w:rFonts w:ascii="Trebuchet MS" w:eastAsia="Trebuchet MS" w:hAnsi="Trebuchet MS" w:cs="Trebuchet MS"/>
                      <w:i/>
                      <w:iCs/>
                      <w:color w:val="343B30"/>
                      <w:sz w:val="20"/>
                      <w:szCs w:val="20"/>
                    </w:rPr>
                    <w:t>Professional Year</w:t>
                  </w:r>
                  <w:r>
                    <w:rPr>
                      <w:rStyle w:val="documentbeforecolonspac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: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Information Technology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39ED74E5" w14:textId="77777777" w:rsidR="00202F38" w:rsidRDefault="00000000">
                  <w:pPr>
                    <w:pStyle w:val="div"/>
                    <w:spacing w:before="2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txtBoldCharacter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Southern Cross University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65AA49C9" w14:textId="2FC339A4" w:rsidR="00202F38" w:rsidRDefault="00000000">
                  <w:pPr>
                    <w:pStyle w:val="divdocumentsinglecolumnpaddedlineParagraph"/>
                    <w:spacing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Sydney, NSW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  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 w:rsidR="00520D38"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                       </w:t>
                  </w:r>
                  <w:r w:rsidRPr="00520D38">
                    <w:rPr>
                      <w:rStyle w:val="span"/>
                      <w:rFonts w:ascii="Trebuchet MS" w:eastAsia="Trebuchet MS" w:hAnsi="Trebuchet MS" w:cs="Trebuchet MS"/>
                      <w:i/>
                      <w:iCs/>
                      <w:color w:val="343B30"/>
                      <w:sz w:val="20"/>
                      <w:szCs w:val="20"/>
                    </w:rPr>
                    <w:t>10/2022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50DD80A1" w14:textId="77777777" w:rsidR="00202F38" w:rsidRDefault="00000000">
                  <w:pPr>
                    <w:pStyle w:val="divdocumentsinglecolumnpaddedlineParagraph"/>
                    <w:spacing w:before="1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txtBoldCharacter"/>
                      <w:rFonts w:ascii="Trebuchet MS" w:eastAsia="Trebuchet MS" w:hAnsi="Trebuchet MS" w:cs="Trebuchet MS"/>
                      <w:i/>
                      <w:iCs/>
                      <w:color w:val="343B30"/>
                      <w:sz w:val="20"/>
                      <w:szCs w:val="20"/>
                    </w:rPr>
                    <w:t>Bachelor of Information Technology</w:t>
                  </w:r>
                  <w:r>
                    <w:rPr>
                      <w:rStyle w:val="documentbeforecolonspac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: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Software Development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5C9C8DCF" w14:textId="5F9BF015" w:rsidR="00202F38" w:rsidRDefault="00000000">
                  <w:pPr>
                    <w:pStyle w:val="div"/>
                    <w:spacing w:before="2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txtBoldCharacter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Southern Academy of Business </w:t>
                  </w:r>
                  <w:r w:rsidR="00520D38">
                    <w:rPr>
                      <w:rStyle w:val="documenttxtBoldCharacter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and</w:t>
                  </w:r>
                  <w:r>
                    <w:rPr>
                      <w:rStyle w:val="documenttxtBoldCharacter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Technology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7CF9188F" w14:textId="47985000" w:rsidR="00202F38" w:rsidRDefault="00000000">
                  <w:pPr>
                    <w:pStyle w:val="divdocumentsinglecolumnpaddedlineParagraph"/>
                    <w:spacing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Sydney, NSW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 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 w:rsidR="00520D38"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                        </w:t>
                  </w:r>
                  <w:r w:rsidRPr="00520D38">
                    <w:rPr>
                      <w:rStyle w:val="span"/>
                      <w:rFonts w:ascii="Trebuchet MS" w:eastAsia="Trebuchet MS" w:hAnsi="Trebuchet MS" w:cs="Trebuchet MS"/>
                      <w:i/>
                      <w:iCs/>
                      <w:color w:val="343B30"/>
                      <w:sz w:val="20"/>
                      <w:szCs w:val="20"/>
                    </w:rPr>
                    <w:t>02/2021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7B302865" w14:textId="4192BBE7" w:rsidR="00202F38" w:rsidRDefault="00000000">
                  <w:pPr>
                    <w:pStyle w:val="divdocumentsinglecolumnpaddedlineParagraph"/>
                    <w:spacing w:before="1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txtBoldCharacter"/>
                      <w:rFonts w:ascii="Trebuchet MS" w:eastAsia="Trebuchet MS" w:hAnsi="Trebuchet MS" w:cs="Trebuchet MS"/>
                      <w:i/>
                      <w:iCs/>
                      <w:color w:val="343B30"/>
                      <w:sz w:val="20"/>
                      <w:szCs w:val="20"/>
                    </w:rPr>
                    <w:t>Advanced Diploma</w:t>
                  </w:r>
                  <w:r>
                    <w:rPr>
                      <w:rStyle w:val="documentbeforecolonspac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: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Network Security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353F5A9F" w14:textId="77777777" w:rsidR="00520D38" w:rsidRDefault="00520D38">
                  <w:pPr>
                    <w:pStyle w:val="divdocumentsinglecolumnpaddedlineParagraph"/>
                    <w:spacing w:before="1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</w:p>
                <w:p w14:paraId="018AB40A" w14:textId="16756612" w:rsidR="00202F38" w:rsidRDefault="00000000">
                  <w:pPr>
                    <w:pStyle w:val="div"/>
                    <w:spacing w:before="2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txtBoldCharacter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Southern Academy of Business </w:t>
                  </w:r>
                  <w:r w:rsidR="00520D38">
                    <w:rPr>
                      <w:rStyle w:val="documenttxtBoldCharacter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and</w:t>
                  </w:r>
                  <w:r>
                    <w:rPr>
                      <w:rStyle w:val="documenttxtBoldCharacter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Technology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41299529" w14:textId="76B77785" w:rsidR="00202F38" w:rsidRDefault="00000000">
                  <w:pPr>
                    <w:pStyle w:val="divdocumentsinglecolumnpaddedlineParagraph"/>
                    <w:spacing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Sydney, NSW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 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 w:rsidR="00520D38"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                        </w:t>
                  </w:r>
                  <w:r w:rsidRPr="00520D38">
                    <w:rPr>
                      <w:rStyle w:val="span"/>
                      <w:rFonts w:ascii="Trebuchet MS" w:eastAsia="Trebuchet MS" w:hAnsi="Trebuchet MS" w:cs="Trebuchet MS"/>
                      <w:i/>
                      <w:iCs/>
                      <w:color w:val="343B30"/>
                      <w:sz w:val="20"/>
                      <w:szCs w:val="20"/>
                    </w:rPr>
                    <w:t>11/2019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734C2234" w14:textId="77777777" w:rsidR="00202F38" w:rsidRDefault="00000000">
                  <w:pPr>
                    <w:pStyle w:val="divdocumentsinglecolumnpaddedlineParagraph"/>
                    <w:spacing w:before="1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txtBoldCharacter"/>
                      <w:rFonts w:ascii="Trebuchet MS" w:eastAsia="Trebuchet MS" w:hAnsi="Trebuchet MS" w:cs="Trebuchet MS"/>
                      <w:i/>
                      <w:iCs/>
                      <w:color w:val="343B30"/>
                      <w:sz w:val="20"/>
                      <w:szCs w:val="20"/>
                    </w:rPr>
                    <w:t>Diploma</w:t>
                  </w:r>
                  <w:r>
                    <w:rPr>
                      <w:rStyle w:val="documentbeforecolonspac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: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Information Technology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4AC9282A" w14:textId="77777777" w:rsidR="00202F38" w:rsidRDefault="00000000">
                  <w:pPr>
                    <w:pStyle w:val="div"/>
                    <w:spacing w:before="2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txtBoldCharacter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Liverpool Higher Secondary School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2216B617" w14:textId="72623BB2" w:rsidR="00202F38" w:rsidRDefault="00000000">
                  <w:pPr>
                    <w:pStyle w:val="divdocumentsinglecolumnpaddedlineParagraph"/>
                    <w:spacing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Kathmandu,</w:t>
                  </w:r>
                  <w:r w:rsidR="00520D38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Nepal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 </w:t>
                  </w:r>
                  <w:r w:rsidR="00520D38"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 xml:space="preserve">                   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 w:rsidRPr="00520D38">
                    <w:rPr>
                      <w:rStyle w:val="span"/>
                      <w:rFonts w:ascii="Trebuchet MS" w:eastAsia="Trebuchet MS" w:hAnsi="Trebuchet MS" w:cs="Trebuchet MS"/>
                      <w:i/>
                      <w:iCs/>
                      <w:color w:val="343B30"/>
                      <w:sz w:val="20"/>
                      <w:szCs w:val="20"/>
                    </w:rPr>
                    <w:t>10/2017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5C545A3C" w14:textId="77777777" w:rsidR="00202F38" w:rsidRDefault="00000000">
                  <w:pPr>
                    <w:pStyle w:val="divdocumentsinglecolumnpaddedlineParagraph"/>
                    <w:spacing w:before="100" w:line="2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ocumenttxtBoldCharacter"/>
                      <w:rFonts w:ascii="Trebuchet MS" w:eastAsia="Trebuchet MS" w:hAnsi="Trebuchet MS" w:cs="Trebuchet MS"/>
                      <w:i/>
                      <w:iCs/>
                      <w:color w:val="343B30"/>
                      <w:sz w:val="20"/>
                      <w:szCs w:val="20"/>
                    </w:rPr>
                    <w:t>High School Diploma</w:t>
                  </w:r>
                  <w:r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31D418BC" w14:textId="77777777" w:rsidR="001767F0" w:rsidRDefault="001767F0"/>
          <w:p w14:paraId="30C5A855" w14:textId="77777777" w:rsidR="001767F0" w:rsidRPr="00520D38" w:rsidRDefault="001767F0" w:rsidP="001767F0">
            <w:pPr>
              <w:pStyle w:val="divdocumentdivsectiontitle"/>
              <w:spacing w:before="500" w:after="200" w:line="300" w:lineRule="atLeast"/>
              <w:ind w:left="360" w:right="360"/>
              <w:rPr>
                <w:rStyle w:val="divdocumentparentContainerright-boxlast-box"/>
                <w:rFonts w:ascii="Trebuchet MS" w:eastAsia="Trebuchet MS" w:hAnsi="Trebuchet MS" w:cs="Trebuchet MS"/>
                <w:b/>
                <w:bCs/>
                <w:caps/>
                <w:color w:val="0070C0"/>
                <w:shd w:val="clear" w:color="auto" w:fill="auto"/>
              </w:rPr>
            </w:pPr>
            <w:r w:rsidRPr="00520D38">
              <w:rPr>
                <w:rStyle w:val="divdocumentparentContainerright-boxlast-box"/>
                <w:rFonts w:ascii="Trebuchet MS" w:eastAsia="Trebuchet MS" w:hAnsi="Trebuchet MS" w:cs="Trebuchet MS"/>
                <w:b/>
                <w:bCs/>
                <w:caps/>
                <w:color w:val="0070C0"/>
                <w:shd w:val="clear" w:color="auto" w:fill="auto"/>
              </w:rPr>
              <w:t>Websites, Portfolios, Profiles</w:t>
            </w:r>
          </w:p>
          <w:p w14:paraId="29D79C06" w14:textId="77777777" w:rsidR="001767F0" w:rsidRDefault="001767F0" w:rsidP="001767F0">
            <w:pPr>
              <w:pStyle w:val="divdocumentulli"/>
              <w:numPr>
                <w:ilvl w:val="0"/>
                <w:numId w:val="10"/>
              </w:numPr>
              <w:pBdr>
                <w:left w:val="none" w:sz="0" w:space="0" w:color="auto"/>
              </w:pBdr>
              <w:spacing w:line="260" w:lineRule="atLeast"/>
              <w:ind w:left="600" w:right="360" w:hanging="232"/>
              <w:rPr>
                <w:rStyle w:val="divdocumentparentContainerright-boxlast-box"/>
                <w:rFonts w:ascii="Trebuchet MS" w:eastAsia="Trebuchet MS" w:hAnsi="Trebuchet MS" w:cs="Trebuchet MS"/>
                <w:color w:val="343B30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Trebuchet MS" w:eastAsia="Trebuchet MS" w:hAnsi="Trebuchet MS" w:cs="Trebuchet MS"/>
                <w:color w:val="343B30"/>
                <w:sz w:val="20"/>
                <w:szCs w:val="20"/>
              </w:rPr>
              <w:t>https://www.linkedin.com/in/mahat-sumit-9421381a3/</w:t>
            </w:r>
          </w:p>
          <w:p w14:paraId="4F894F2C" w14:textId="770F63CE" w:rsidR="001767F0" w:rsidRDefault="00BC7707" w:rsidP="001767F0">
            <w:pPr>
              <w:pStyle w:val="divdocumentulli"/>
              <w:numPr>
                <w:ilvl w:val="0"/>
                <w:numId w:val="10"/>
              </w:numPr>
              <w:spacing w:line="260" w:lineRule="atLeast"/>
              <w:ind w:left="600" w:right="360" w:hanging="232"/>
              <w:rPr>
                <w:rStyle w:val="span"/>
                <w:rFonts w:ascii="Trebuchet MS" w:eastAsia="Trebuchet MS" w:hAnsi="Trebuchet MS" w:cs="Trebuchet MS"/>
                <w:color w:val="343B30"/>
                <w:sz w:val="20"/>
                <w:szCs w:val="20"/>
              </w:rPr>
            </w:pPr>
            <w:hyperlink r:id="rId9" w:history="1">
              <w:r w:rsidRPr="003C0049">
                <w:rPr>
                  <w:rStyle w:val="Hyperlink"/>
                  <w:rFonts w:ascii="Trebuchet MS" w:eastAsia="Trebuchet MS" w:hAnsi="Trebuchet MS" w:cs="Trebuchet MS"/>
                  <w:sz w:val="20"/>
                  <w:szCs w:val="20"/>
                </w:rPr>
                <w:t>https://www.iconicstudio.net/</w:t>
              </w:r>
            </w:hyperlink>
          </w:p>
          <w:p w14:paraId="262EB0AE" w14:textId="6A643D8E" w:rsidR="00BC7707" w:rsidRDefault="00BC7707" w:rsidP="00BC7707">
            <w:pPr>
              <w:pStyle w:val="divdocumentulli"/>
              <w:spacing w:line="260" w:lineRule="atLeast"/>
              <w:ind w:right="360"/>
              <w:rPr>
                <w:rStyle w:val="span"/>
                <w:rFonts w:ascii="Trebuchet MS" w:eastAsia="Trebuchet MS" w:hAnsi="Trebuchet MS" w:cs="Trebuchet MS"/>
                <w:color w:val="343B30"/>
                <w:sz w:val="20"/>
                <w:szCs w:val="20"/>
              </w:rPr>
            </w:pPr>
          </w:p>
          <w:p w14:paraId="229A5764" w14:textId="161752E6" w:rsidR="00BC7707" w:rsidRDefault="00BC7707" w:rsidP="00BC7707">
            <w:pPr>
              <w:pStyle w:val="divdocumentulli"/>
              <w:spacing w:line="260" w:lineRule="atLeast"/>
              <w:ind w:right="360"/>
              <w:rPr>
                <w:rStyle w:val="span"/>
                <w:rFonts w:eastAsia="Trebuchet MS"/>
              </w:rPr>
            </w:pPr>
          </w:p>
          <w:p w14:paraId="2B0E7786" w14:textId="1D03B79D" w:rsidR="00BC7707" w:rsidRPr="00520D38" w:rsidRDefault="00BC7707" w:rsidP="00BC7707">
            <w:pPr>
              <w:pStyle w:val="divdocumentdivsectiontitle"/>
              <w:spacing w:before="500" w:after="200" w:line="300" w:lineRule="atLeast"/>
              <w:ind w:left="360" w:right="360"/>
              <w:rPr>
                <w:rStyle w:val="divdocumentparentContainerright-boxlast-box"/>
                <w:rFonts w:ascii="Trebuchet MS" w:eastAsia="Trebuchet MS" w:hAnsi="Trebuchet MS" w:cs="Trebuchet MS"/>
                <w:b/>
                <w:bCs/>
                <w:caps/>
                <w:color w:val="0070C0"/>
                <w:shd w:val="clear" w:color="auto" w:fill="auto"/>
              </w:rPr>
            </w:pPr>
            <w:r w:rsidRPr="00520D38">
              <w:rPr>
                <w:rStyle w:val="divdocumentparentContainerright-boxlast-box"/>
                <w:rFonts w:ascii="Trebuchet MS" w:eastAsia="Trebuchet MS" w:hAnsi="Trebuchet MS" w:cs="Trebuchet MS"/>
                <w:b/>
                <w:bCs/>
                <w:caps/>
                <w:color w:val="0070C0"/>
                <w:shd w:val="clear" w:color="auto" w:fill="auto"/>
              </w:rPr>
              <w:t>Hobbies</w:t>
            </w:r>
          </w:p>
          <w:p w14:paraId="650C1EBA" w14:textId="13B4D62F" w:rsidR="00BC7707" w:rsidRDefault="00BC7707" w:rsidP="00BC7707">
            <w:pPr>
              <w:pStyle w:val="p"/>
              <w:spacing w:line="260" w:lineRule="atLeast"/>
              <w:ind w:left="360" w:right="360"/>
              <w:jc w:val="both"/>
              <w:rPr>
                <w:rStyle w:val="divdocumentparentContainerright-boxlast-box"/>
                <w:rFonts w:ascii="Trebuchet MS" w:eastAsia="Trebuchet MS" w:hAnsi="Trebuchet MS" w:cs="Trebuchet MS"/>
                <w:color w:val="343B30"/>
                <w:sz w:val="20"/>
                <w:szCs w:val="20"/>
                <w:shd w:val="clear" w:color="auto" w:fill="auto"/>
              </w:rPr>
            </w:pPr>
            <w:r>
              <w:rPr>
                <w:rStyle w:val="divdocumentparentContainerright-boxlast-box"/>
                <w:rFonts w:ascii="Trebuchet MS" w:eastAsia="Trebuchet MS" w:hAnsi="Trebuchet MS" w:cs="Trebuchet MS"/>
                <w:color w:val="343B30"/>
                <w:sz w:val="20"/>
                <w:szCs w:val="20"/>
                <w:shd w:val="clear" w:color="auto" w:fill="auto"/>
              </w:rPr>
              <w:t xml:space="preserve">Apart from my professional life, I love to go on hikes with my </w:t>
            </w:r>
            <w:r>
              <w:rPr>
                <w:rStyle w:val="divdocumentparentContainerright-boxlast-box"/>
                <w:rFonts w:ascii="Trebuchet MS" w:eastAsia="Trebuchet MS" w:hAnsi="Trebuchet MS" w:cs="Trebuchet MS"/>
                <w:color w:val="343B30"/>
                <w:sz w:val="20"/>
                <w:szCs w:val="20"/>
                <w:shd w:val="clear" w:color="auto" w:fill="auto"/>
              </w:rPr>
              <w:t>camera</w:t>
            </w:r>
            <w:r>
              <w:rPr>
                <w:rStyle w:val="divdocumentparentContainerright-boxlast-box"/>
                <w:rFonts w:ascii="Trebuchet MS" w:eastAsia="Trebuchet MS" w:hAnsi="Trebuchet MS" w:cs="Trebuchet MS"/>
                <w:color w:val="343B30"/>
                <w:sz w:val="20"/>
                <w:szCs w:val="20"/>
                <w:shd w:val="clear" w:color="auto" w:fill="auto"/>
              </w:rPr>
              <w:t xml:space="preserve"> and take some nature photographs. Furthermore, I enjoy listening to songs and playing guitar as well, which I have been doing for the past 8 years. At the end of the day, I read books for about an hour before I go to bed.</w:t>
            </w:r>
          </w:p>
          <w:p w14:paraId="17D4048B" w14:textId="77777777" w:rsidR="00BC7707" w:rsidRDefault="00BC7707" w:rsidP="00BC7707">
            <w:pPr>
              <w:pStyle w:val="divdocumentulli"/>
              <w:spacing w:line="260" w:lineRule="atLeast"/>
              <w:ind w:right="360"/>
              <w:rPr>
                <w:rStyle w:val="divdocumentparentContainerright-boxlast-box"/>
                <w:rFonts w:ascii="Trebuchet MS" w:eastAsia="Trebuchet MS" w:hAnsi="Trebuchet MS" w:cs="Trebuchet MS"/>
                <w:color w:val="343B30"/>
                <w:sz w:val="20"/>
                <w:szCs w:val="20"/>
                <w:shd w:val="clear" w:color="auto" w:fill="auto"/>
              </w:rPr>
            </w:pPr>
          </w:p>
          <w:p w14:paraId="1B3ABD6C" w14:textId="546E9843" w:rsidR="001767F0" w:rsidRDefault="001767F0"/>
        </w:tc>
        <w:tc>
          <w:tcPr>
            <w:tcW w:w="7720" w:type="dxa"/>
            <w:shd w:val="clear" w:color="auto" w:fill="auto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divdocumentright-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720"/>
            </w:tblGrid>
            <w:tr w:rsidR="00202F38" w14:paraId="78655238" w14:textId="77777777">
              <w:trPr>
                <w:trHeight w:hRule="exact" w:val="3977"/>
                <w:tblCellSpacing w:w="0" w:type="dxa"/>
              </w:trPr>
              <w:tc>
                <w:tcPr>
                  <w:tcW w:w="7720" w:type="dxa"/>
                  <w:shd w:val="clear" w:color="auto" w:fill="E6F3FC"/>
                  <w:tcMar>
                    <w:top w:w="600" w:type="dxa"/>
                    <w:left w:w="360" w:type="dxa"/>
                    <w:bottom w:w="400" w:type="dxa"/>
                    <w:right w:w="360" w:type="dxa"/>
                  </w:tcMar>
                  <w:vAlign w:val="center"/>
                  <w:hideMark/>
                </w:tcPr>
                <w:p w14:paraId="3781A363" w14:textId="77777777" w:rsidR="00202F38" w:rsidRPr="00520D38" w:rsidRDefault="00000000">
                  <w:pPr>
                    <w:pStyle w:val="divdocumentdivsectiontitle"/>
                    <w:spacing w:after="200" w:line="300" w:lineRule="atLeast"/>
                    <w:ind w:left="360" w:right="360"/>
                    <w:rPr>
                      <w:rStyle w:val="divdocumentright-box"/>
                      <w:rFonts w:ascii="Trebuchet MS" w:eastAsia="Trebuchet MS" w:hAnsi="Trebuchet MS" w:cs="Trebuchet MS"/>
                      <w:b/>
                      <w:bCs/>
                      <w:caps/>
                      <w:color w:val="0070C0"/>
                    </w:rPr>
                  </w:pPr>
                  <w:r w:rsidRPr="00520D38">
                    <w:rPr>
                      <w:rStyle w:val="divdocumentright-box"/>
                      <w:rFonts w:ascii="Trebuchet MS" w:eastAsia="Trebuchet MS" w:hAnsi="Trebuchet MS" w:cs="Trebuchet MS"/>
                      <w:b/>
                      <w:bCs/>
                      <w:caps/>
                      <w:color w:val="0070C0"/>
                    </w:rPr>
                    <w:lastRenderedPageBreak/>
                    <w:t>Professional Summary</w:t>
                  </w:r>
                </w:p>
                <w:p w14:paraId="0365EDED" w14:textId="77777777" w:rsidR="00202F38" w:rsidRDefault="00000000" w:rsidP="00BC7707">
                  <w:pPr>
                    <w:pStyle w:val="p"/>
                    <w:spacing w:line="260" w:lineRule="atLeast"/>
                    <w:ind w:left="360" w:right="360"/>
                    <w:jc w:val="both"/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Software Engineer Graduate dedicated to improving skills through hands-on learning and development work. Proficient in mobile and desktop development environments. Adept at using HTML5, JavaScript and other programming languages to produce clean code. Well-organized and collaborative team player with strong communication and analytical abilities. </w:t>
                  </w:r>
                </w:p>
              </w:tc>
            </w:tr>
            <w:tr w:rsidR="00202F38" w14:paraId="65C54A20" w14:textId="77777777">
              <w:trPr>
                <w:tblCellSpacing w:w="0" w:type="dxa"/>
              </w:trPr>
              <w:tc>
                <w:tcPr>
                  <w:tcW w:w="7720" w:type="dxa"/>
                  <w:shd w:val="clear" w:color="auto" w:fill="auto"/>
                  <w:tcMar>
                    <w:top w:w="600" w:type="dxa"/>
                    <w:left w:w="360" w:type="dxa"/>
                    <w:bottom w:w="0" w:type="dxa"/>
                    <w:right w:w="360" w:type="dxa"/>
                  </w:tcMar>
                  <w:hideMark/>
                </w:tcPr>
                <w:p w14:paraId="0AC2BFD8" w14:textId="77777777" w:rsidR="00520D38" w:rsidRDefault="00520D38">
                  <w:pPr>
                    <w:pStyle w:val="divdocumentdivsectiontitle"/>
                    <w:spacing w:after="200" w:line="30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0070C0"/>
                      <w:shd w:val="clear" w:color="auto" w:fill="auto"/>
                    </w:rPr>
                  </w:pPr>
                </w:p>
                <w:p w14:paraId="6210263A" w14:textId="1E86A0A3" w:rsidR="00202F38" w:rsidRPr="00520D38" w:rsidRDefault="00520D38" w:rsidP="00520D38">
                  <w:pPr>
                    <w:pStyle w:val="divdocumentdivsectiontitle"/>
                    <w:spacing w:after="200" w:line="300" w:lineRule="atLeast"/>
                    <w:ind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0070C0"/>
                      <w:shd w:val="clear" w:color="auto" w:fill="auto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0070C0"/>
                      <w:shd w:val="clear" w:color="auto" w:fill="auto"/>
                    </w:rPr>
                    <w:t xml:space="preserve">    </w:t>
                  </w:r>
                  <w:r w:rsidRPr="00520D38"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0070C0"/>
                      <w:shd w:val="clear" w:color="auto" w:fill="auto"/>
                    </w:rPr>
                    <w:t>Work History</w:t>
                  </w:r>
                </w:p>
                <w:p w14:paraId="209770E3" w14:textId="2709E0DD" w:rsidR="00202F38" w:rsidRDefault="00000000">
                  <w:pPr>
                    <w:pStyle w:val="divdocumentright-boxsinglecolumn"/>
                    <w:spacing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txtBoldCharacter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Chargrill Charlies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ocumenttxtBoldCharacter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Supervisor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br/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Willoughby, NSW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 w:rsidR="00520D38"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                                                </w:t>
                  </w:r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 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02/2021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Current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6CD28AEE" w14:textId="77777777" w:rsidR="00202F38" w:rsidRDefault="00000000">
                  <w:pPr>
                    <w:pStyle w:val="divdocumentulli"/>
                    <w:numPr>
                      <w:ilvl w:val="0"/>
                      <w:numId w:val="5"/>
                    </w:numPr>
                    <w:spacing w:before="120"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Applied strong leadership talents and problem-solving skills to maintain team efficiency and organize workflows.</w:t>
                  </w:r>
                </w:p>
                <w:p w14:paraId="6428BDD3" w14:textId="77777777" w:rsidR="00202F38" w:rsidRDefault="00000000">
                  <w:pPr>
                    <w:pStyle w:val="divdocumentulli"/>
                    <w:numPr>
                      <w:ilvl w:val="0"/>
                      <w:numId w:val="5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Handled customer complaints, resolved issues and adjusted policies to meet changing needs.</w:t>
                  </w:r>
                </w:p>
                <w:p w14:paraId="0A07411D" w14:textId="77777777" w:rsidR="00202F38" w:rsidRDefault="00000000">
                  <w:pPr>
                    <w:pStyle w:val="divdocumentulli"/>
                    <w:numPr>
                      <w:ilvl w:val="0"/>
                      <w:numId w:val="5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Maintained compliance with company policies, objectives and communication goals.</w:t>
                  </w:r>
                </w:p>
                <w:p w14:paraId="5359B9DE" w14:textId="2DCD4EEE" w:rsidR="00202F38" w:rsidRDefault="00000000">
                  <w:pPr>
                    <w:pStyle w:val="divdocumentulli"/>
                    <w:numPr>
                      <w:ilvl w:val="0"/>
                      <w:numId w:val="5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Offered friendly and efficient service to customers, handled challenging situations with ease.</w:t>
                  </w:r>
                </w:p>
                <w:p w14:paraId="3859BF67" w14:textId="66109C12" w:rsidR="00520D38" w:rsidRDefault="00520D38" w:rsidP="00520D38">
                  <w:pPr>
                    <w:pStyle w:val="divdocumentulli"/>
                    <w:spacing w:line="26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</w:p>
                <w:p w14:paraId="26404D96" w14:textId="77777777" w:rsidR="00520D38" w:rsidRDefault="00520D38" w:rsidP="00520D38">
                  <w:pPr>
                    <w:pStyle w:val="divdocumentulli"/>
                    <w:spacing w:line="26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</w:p>
                <w:p w14:paraId="343C6CAA" w14:textId="416521DC" w:rsidR="00202F38" w:rsidRDefault="00000000">
                  <w:pPr>
                    <w:pStyle w:val="divdocumentright-boxsinglecolumn"/>
                    <w:spacing w:before="200"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txtBoldCharacter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ISS Facility Services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ocumenttxtBoldCharacter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Cleaner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br/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Campsie, NSW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 </w:t>
                  </w:r>
                  <w:r w:rsidR="00520D38"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 xml:space="preserve">                                                         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02/2021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09/2022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0D2188A2" w14:textId="77777777" w:rsidR="00202F38" w:rsidRDefault="00000000">
                  <w:pPr>
                    <w:pStyle w:val="divdocumentulli"/>
                    <w:numPr>
                      <w:ilvl w:val="0"/>
                      <w:numId w:val="6"/>
                    </w:numPr>
                    <w:spacing w:before="120"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Handled equipment, chemicals and materials properly and with caution.</w:t>
                  </w:r>
                </w:p>
                <w:p w14:paraId="5A835E48" w14:textId="0BED2E50" w:rsidR="00202F38" w:rsidRDefault="00000000">
                  <w:pPr>
                    <w:pStyle w:val="divdocumentulli"/>
                    <w:numPr>
                      <w:ilvl w:val="0"/>
                      <w:numId w:val="6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Adhered to safety protocols, resulting in zero complaints, hazards or lost-time accidents.</w:t>
                  </w:r>
                </w:p>
                <w:p w14:paraId="25167D18" w14:textId="77777777" w:rsidR="00520D38" w:rsidRDefault="00520D38" w:rsidP="00520D38">
                  <w:pPr>
                    <w:pStyle w:val="divdocumentulli"/>
                    <w:spacing w:line="26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</w:p>
                <w:p w14:paraId="7CC4C92B" w14:textId="59FF7D4D" w:rsidR="00202F38" w:rsidRDefault="00000000">
                  <w:pPr>
                    <w:pStyle w:val="divdocumentright-boxsinglecolumn"/>
                    <w:spacing w:before="200"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txtBoldCharacter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McDonald's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ocumenttxtBoldCharacter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Crew Member Trainer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br/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Bondi, NSW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> </w:t>
                  </w:r>
                  <w:r w:rsidR="00520D38"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 xml:space="preserve">                                                             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12/2018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txtItl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10/2020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</w:t>
                  </w:r>
                </w:p>
                <w:p w14:paraId="24666EBC" w14:textId="77777777" w:rsidR="00202F38" w:rsidRDefault="00000000">
                  <w:pPr>
                    <w:pStyle w:val="divdocumentulli"/>
                    <w:numPr>
                      <w:ilvl w:val="0"/>
                      <w:numId w:val="7"/>
                    </w:numPr>
                    <w:spacing w:before="120"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Trained other employees in customer service, food safety and performance requirements. </w:t>
                  </w:r>
                </w:p>
                <w:p w14:paraId="08B2DC5F" w14:textId="6AC9C6E0" w:rsidR="00202F38" w:rsidRDefault="00000000">
                  <w:pPr>
                    <w:pStyle w:val="divdocumentulli"/>
                    <w:numPr>
                      <w:ilvl w:val="0"/>
                      <w:numId w:val="7"/>
                    </w:numPr>
                    <w:spacing w:line="260" w:lineRule="atLeast"/>
                    <w:ind w:left="600" w:right="360" w:hanging="232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Set </w:t>
                  </w:r>
                  <w:r w:rsidR="00520D38"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>a positive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  <w:t xml:space="preserve"> example for team members by providing high-quality, efficient service. </w:t>
                  </w:r>
                </w:p>
                <w:p w14:paraId="59DF7250" w14:textId="6C31597A" w:rsidR="00520D38" w:rsidRDefault="00520D38" w:rsidP="00520D38">
                  <w:pPr>
                    <w:pStyle w:val="divdocumentulli"/>
                    <w:spacing w:line="26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</w:p>
                <w:p w14:paraId="3C42852C" w14:textId="5EFBB988" w:rsidR="00520D38" w:rsidRDefault="00520D38" w:rsidP="00520D38">
                  <w:pPr>
                    <w:pStyle w:val="divdocumentulli"/>
                    <w:spacing w:line="26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</w:p>
                <w:p w14:paraId="7A097A5B" w14:textId="58A80119" w:rsidR="00520D38" w:rsidRDefault="00520D38" w:rsidP="00520D38">
                  <w:pPr>
                    <w:pStyle w:val="divdocumentulli"/>
                    <w:spacing w:line="26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</w:p>
                <w:p w14:paraId="403F08A7" w14:textId="4D3BD013" w:rsidR="00520D38" w:rsidRDefault="00520D38" w:rsidP="00520D38">
                  <w:pPr>
                    <w:pStyle w:val="divdocumentulli"/>
                    <w:spacing w:line="26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</w:p>
                <w:p w14:paraId="0AAA47D7" w14:textId="77777777" w:rsidR="00520D38" w:rsidRDefault="00520D38" w:rsidP="00520D38">
                  <w:pPr>
                    <w:pStyle w:val="divdocumentulli"/>
                    <w:spacing w:line="26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</w:rPr>
                  </w:pPr>
                </w:p>
                <w:p w14:paraId="50BCD338" w14:textId="77777777" w:rsidR="00202F38" w:rsidRPr="00520D38" w:rsidRDefault="00000000">
                  <w:pPr>
                    <w:pStyle w:val="divdocumentdivsectiontitle"/>
                    <w:spacing w:before="500" w:after="200" w:line="30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0070C0"/>
                      <w:shd w:val="clear" w:color="auto" w:fill="auto"/>
                    </w:rPr>
                  </w:pPr>
                  <w:r w:rsidRPr="00520D38"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0070C0"/>
                      <w:shd w:val="clear" w:color="auto" w:fill="auto"/>
                    </w:rPr>
                    <w:lastRenderedPageBreak/>
                    <w:t>Projects</w:t>
                  </w:r>
                </w:p>
                <w:p w14:paraId="7329B091" w14:textId="2167A064" w:rsidR="001767F0" w:rsidRPr="001767F0" w:rsidRDefault="00000000" w:rsidP="001767F0">
                  <w:pPr>
                    <w:pStyle w:val="p"/>
                    <w:spacing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Strong1"/>
                      <w:rFonts w:ascii="Trebuchet MS" w:eastAsia="Trebuchet MS" w:hAnsi="Trebuchet MS" w:cs="Trebuchet MS"/>
                      <w:b/>
                      <w:bCs/>
                      <w:color w:val="343B30"/>
                      <w:sz w:val="20"/>
                      <w:szCs w:val="20"/>
                    </w:rPr>
                    <w:t>Commercial Website</w:t>
                  </w:r>
                </w:p>
                <w:p w14:paraId="551BAA4F" w14:textId="12A298F2" w:rsidR="00202F38" w:rsidRDefault="00000000">
                  <w:pPr>
                    <w:pStyle w:val="p"/>
                    <w:spacing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i/>
                      <w:iCs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hyperlink r:id="rId10" w:history="1">
                    <w:r w:rsidR="00520D38" w:rsidRPr="00A81C4C">
                      <w:rPr>
                        <w:rStyle w:val="Hyperlink"/>
                        <w:rFonts w:ascii="Trebuchet MS" w:eastAsia="Trebuchet MS" w:hAnsi="Trebuchet MS" w:cs="Trebuchet MS"/>
                        <w:b/>
                        <w:bCs/>
                        <w:sz w:val="20"/>
                        <w:szCs w:val="20"/>
                      </w:rPr>
                      <w:t>www.pandratoz</w:t>
                    </w:r>
                    <w:r w:rsidR="00520D38" w:rsidRPr="00A81C4C">
                      <w:rPr>
                        <w:rStyle w:val="Hyperlink"/>
                        <w:rFonts w:ascii="Trebuchet MS" w:eastAsia="Trebuchet MS" w:hAnsi="Trebuchet MS" w:cs="Trebuchet MS"/>
                        <w:b/>
                        <w:bCs/>
                        <w:sz w:val="20"/>
                        <w:szCs w:val="20"/>
                      </w:rPr>
                      <w:t>h</w:t>
                    </w:r>
                    <w:r w:rsidR="00520D38" w:rsidRPr="00A81C4C">
                      <w:rPr>
                        <w:rStyle w:val="Hyperlink"/>
                        <w:rFonts w:ascii="Trebuchet MS" w:eastAsia="Trebuchet MS" w:hAnsi="Trebuchet MS" w:cs="Trebuchet MS"/>
                        <w:b/>
                        <w:bCs/>
                        <w:sz w:val="20"/>
                        <w:szCs w:val="20"/>
                      </w:rPr>
                      <w:t>ardware.com</w:t>
                    </w:r>
                  </w:hyperlink>
                  <w:r w:rsidR="00520D38">
                    <w:rPr>
                      <w:rStyle w:val="Strong1"/>
                      <w:rFonts w:ascii="Trebuchet MS" w:eastAsia="Trebuchet MS" w:hAnsi="Trebuchet MS" w:cs="Trebuchet MS"/>
                      <w:b/>
                      <w:bCs/>
                      <w:color w:val="343B30"/>
                      <w:sz w:val="20"/>
                      <w:szCs w:val="20"/>
                    </w:rPr>
                    <w:t xml:space="preserve">                         </w:t>
                  </w:r>
                  <w:r w:rsidR="00520D38" w:rsidRPr="00520D38">
                    <w:rPr>
                      <w:rStyle w:val="Strong1"/>
                      <w:rFonts w:ascii="Trebuchet MS" w:eastAsia="Trebuchet MS" w:hAnsi="Trebuchet MS" w:cs="Trebuchet MS"/>
                      <w:i/>
                      <w:iCs/>
                      <w:color w:val="343B30"/>
                      <w:sz w:val="20"/>
                      <w:szCs w:val="20"/>
                    </w:rPr>
                    <w:t>08/2022</w:t>
                  </w:r>
                  <w:r w:rsidR="00520D38" w:rsidRPr="00520D38">
                    <w:rPr>
                      <w:rStyle w:val="divdocumentparentContainerright-boxlast-box"/>
                      <w:rFonts w:eastAsia="Trebuchet MS"/>
                      <w:i/>
                      <w:iCs/>
                      <w:shd w:val="clear" w:color="auto" w:fill="auto"/>
                    </w:rPr>
                    <w:t>-</w:t>
                  </w:r>
                  <w:r w:rsidR="00520D38" w:rsidRPr="00520D38">
                    <w:rPr>
                      <w:rStyle w:val="divdocumentparentContainerright-boxlast-box"/>
                      <w:rFonts w:ascii="Trebuchet MS" w:eastAsia="Trebuchet MS" w:hAnsi="Trebuchet MS" w:cs="Trebuchet MS"/>
                      <w:i/>
                      <w:iCs/>
                      <w:color w:val="343B30"/>
                      <w:sz w:val="20"/>
                      <w:szCs w:val="20"/>
                      <w:shd w:val="clear" w:color="auto" w:fill="auto"/>
                    </w:rPr>
                    <w:t>10/2022</w:t>
                  </w:r>
                </w:p>
                <w:p w14:paraId="460F410F" w14:textId="77777777" w:rsidR="001767F0" w:rsidRDefault="001767F0" w:rsidP="001767F0">
                  <w:pPr>
                    <w:pStyle w:val="p"/>
                    <w:spacing w:line="260" w:lineRule="atLeast"/>
                    <w:ind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</w:p>
                <w:p w14:paraId="216187D2" w14:textId="77777777" w:rsidR="00202F38" w:rsidRDefault="00000000">
                  <w:pPr>
                    <w:pStyle w:val="divdocumentulli"/>
                    <w:numPr>
                      <w:ilvl w:val="0"/>
                      <w:numId w:val="8"/>
                    </w:numPr>
                    <w:spacing w:line="260" w:lineRule="atLeast"/>
                    <w:ind w:left="600" w:right="360" w:hanging="232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  <w:t>Used Wix platform to create a website for a hardware shop.</w:t>
                  </w:r>
                </w:p>
                <w:p w14:paraId="35A44514" w14:textId="68CD584D" w:rsidR="00202F38" w:rsidRDefault="00000000">
                  <w:pPr>
                    <w:pStyle w:val="divdocumentulli"/>
                    <w:numPr>
                      <w:ilvl w:val="0"/>
                      <w:numId w:val="8"/>
                    </w:numPr>
                    <w:spacing w:line="260" w:lineRule="atLeast"/>
                    <w:ind w:left="600" w:right="360" w:hanging="232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  <w:t>Worked in a group by using Jira and Confluence to document our progress.</w:t>
                  </w:r>
                </w:p>
                <w:p w14:paraId="413EAC15" w14:textId="1C5C6CDC" w:rsidR="00520D38" w:rsidRDefault="00520D38" w:rsidP="00520D38">
                  <w:pPr>
                    <w:pStyle w:val="divdocumentulli"/>
                    <w:spacing w:line="260" w:lineRule="atLeast"/>
                    <w:ind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</w:p>
                <w:p w14:paraId="20C8F57D" w14:textId="77777777" w:rsidR="00520D38" w:rsidRDefault="00520D38" w:rsidP="00520D38">
                  <w:pPr>
                    <w:pStyle w:val="divdocumentulli"/>
                    <w:spacing w:line="260" w:lineRule="atLeast"/>
                    <w:ind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</w:p>
                <w:p w14:paraId="79FAD62C" w14:textId="77777777" w:rsidR="00202F38" w:rsidRDefault="00202F38">
                  <w:pPr>
                    <w:pStyle w:val="p"/>
                    <w:spacing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</w:p>
                <w:p w14:paraId="26F741E2" w14:textId="77777777" w:rsidR="00202F38" w:rsidRDefault="00000000">
                  <w:pPr>
                    <w:pStyle w:val="p"/>
                    <w:spacing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Strong1"/>
                      <w:rFonts w:ascii="Trebuchet MS" w:eastAsia="Trebuchet MS" w:hAnsi="Trebuchet MS" w:cs="Trebuchet MS"/>
                      <w:b/>
                      <w:bCs/>
                      <w:color w:val="343B30"/>
                      <w:sz w:val="20"/>
                      <w:szCs w:val="20"/>
                    </w:rPr>
                    <w:t>Personal Website</w:t>
                  </w:r>
                </w:p>
                <w:p w14:paraId="76A74427" w14:textId="1F80DD98" w:rsidR="00202F38" w:rsidRDefault="00000000">
                  <w:pPr>
                    <w:pStyle w:val="p"/>
                    <w:spacing w:line="260" w:lineRule="atLeast"/>
                    <w:ind w:left="360" w:right="360"/>
                    <w:rPr>
                      <w:rStyle w:val="Strong1"/>
                      <w:rFonts w:ascii="Trebuchet MS" w:eastAsia="Trebuchet MS" w:hAnsi="Trebuchet MS" w:cs="Trebuchet MS"/>
                      <w:i/>
                      <w:iCs/>
                      <w:color w:val="343B30"/>
                      <w:sz w:val="20"/>
                      <w:szCs w:val="20"/>
                    </w:rPr>
                  </w:pPr>
                  <w:hyperlink r:id="rId11" w:history="1">
                    <w:r w:rsidR="00520D38" w:rsidRPr="00A81C4C">
                      <w:rPr>
                        <w:rStyle w:val="Hyperlink"/>
                        <w:rFonts w:ascii="Trebuchet MS" w:eastAsia="Trebuchet MS" w:hAnsi="Trebuchet MS" w:cs="Trebuchet MS"/>
                        <w:b/>
                        <w:bCs/>
                        <w:sz w:val="20"/>
                        <w:szCs w:val="20"/>
                      </w:rPr>
                      <w:t>www.iconicst</w:t>
                    </w:r>
                    <w:r w:rsidR="00520D38" w:rsidRPr="00A81C4C">
                      <w:rPr>
                        <w:rStyle w:val="Hyperlink"/>
                        <w:rFonts w:ascii="Trebuchet MS" w:eastAsia="Trebuchet MS" w:hAnsi="Trebuchet MS" w:cs="Trebuchet MS"/>
                        <w:b/>
                        <w:bCs/>
                        <w:sz w:val="20"/>
                        <w:szCs w:val="20"/>
                      </w:rPr>
                      <w:t>u</w:t>
                    </w:r>
                    <w:r w:rsidR="00520D38" w:rsidRPr="00A81C4C">
                      <w:rPr>
                        <w:rStyle w:val="Hyperlink"/>
                        <w:rFonts w:ascii="Trebuchet MS" w:eastAsia="Trebuchet MS" w:hAnsi="Trebuchet MS" w:cs="Trebuchet MS"/>
                        <w:b/>
                        <w:bCs/>
                        <w:sz w:val="20"/>
                        <w:szCs w:val="20"/>
                      </w:rPr>
                      <w:t>dio.net</w:t>
                    </w:r>
                  </w:hyperlink>
                  <w:r w:rsidR="00520D38">
                    <w:rPr>
                      <w:rStyle w:val="Strong1"/>
                      <w:rFonts w:ascii="Trebuchet MS" w:eastAsia="Trebuchet MS" w:hAnsi="Trebuchet MS" w:cs="Trebuchet MS"/>
                      <w:b/>
                      <w:bCs/>
                      <w:color w:val="343B30"/>
                      <w:sz w:val="20"/>
                      <w:szCs w:val="20"/>
                    </w:rPr>
                    <w:t xml:space="preserve">                                      </w:t>
                  </w:r>
                  <w:r w:rsidR="00520D38" w:rsidRPr="00520D38">
                    <w:rPr>
                      <w:rStyle w:val="Strong1"/>
                      <w:rFonts w:ascii="Trebuchet MS" w:eastAsia="Trebuchet MS" w:hAnsi="Trebuchet MS" w:cs="Trebuchet MS"/>
                      <w:i/>
                      <w:iCs/>
                      <w:color w:val="343B30"/>
                      <w:sz w:val="20"/>
                      <w:szCs w:val="20"/>
                    </w:rPr>
                    <w:t>10/2022-Current</w:t>
                  </w:r>
                </w:p>
                <w:p w14:paraId="2DC1CBB7" w14:textId="77777777" w:rsidR="001767F0" w:rsidRDefault="001767F0">
                  <w:pPr>
                    <w:pStyle w:val="p"/>
                    <w:spacing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</w:p>
                <w:p w14:paraId="09EE9032" w14:textId="14E4FF9C" w:rsidR="00202F38" w:rsidRDefault="00000000">
                  <w:pPr>
                    <w:pStyle w:val="divdocumentulli"/>
                    <w:numPr>
                      <w:ilvl w:val="0"/>
                      <w:numId w:val="9"/>
                    </w:numPr>
                    <w:spacing w:line="260" w:lineRule="atLeast"/>
                    <w:ind w:left="600" w:right="360" w:hanging="232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  <w:t>Used Wix platform to create my personal blogging website</w:t>
                  </w:r>
                  <w:r w:rsidR="00BC7707"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  <w:t xml:space="preserve"> where I publish my photographs.</w:t>
                  </w:r>
                </w:p>
                <w:p w14:paraId="201E83BD" w14:textId="77777777" w:rsidR="00202F38" w:rsidRDefault="00202F38">
                  <w:pPr>
                    <w:pStyle w:val="p"/>
                    <w:spacing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</w:p>
                <w:p w14:paraId="4DB0BEA1" w14:textId="77777777" w:rsidR="00202F38" w:rsidRDefault="00202F38">
                  <w:pPr>
                    <w:pStyle w:val="p"/>
                    <w:spacing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</w:p>
                <w:p w14:paraId="3F7CAFEC" w14:textId="77777777" w:rsidR="00202F38" w:rsidRDefault="00202F38">
                  <w:pPr>
                    <w:pStyle w:val="p"/>
                    <w:spacing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</w:p>
                <w:p w14:paraId="76C9CEE7" w14:textId="77777777" w:rsidR="00202F38" w:rsidRPr="00520D38" w:rsidRDefault="00000000">
                  <w:pPr>
                    <w:pStyle w:val="divdocumentdivsectiontitle"/>
                    <w:spacing w:before="500" w:after="200" w:line="30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0070C0"/>
                      <w:shd w:val="clear" w:color="auto" w:fill="auto"/>
                    </w:rPr>
                  </w:pPr>
                  <w:r w:rsidRPr="00520D38"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0070C0"/>
                      <w:shd w:val="clear" w:color="auto" w:fill="auto"/>
                    </w:rPr>
                    <w:t>Referee</w:t>
                  </w:r>
                </w:p>
                <w:p w14:paraId="37135F11" w14:textId="77777777" w:rsidR="00202F38" w:rsidRDefault="00000000">
                  <w:pPr>
                    <w:pStyle w:val="p"/>
                    <w:spacing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  <w:t xml:space="preserve">Luke Long </w:t>
                  </w:r>
                </w:p>
                <w:p w14:paraId="7D32DF6C" w14:textId="77777777" w:rsidR="00202F38" w:rsidRDefault="00000000">
                  <w:pPr>
                    <w:pStyle w:val="p"/>
                    <w:spacing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  <w:t xml:space="preserve">Manager </w:t>
                  </w:r>
                </w:p>
                <w:p w14:paraId="23B220AE" w14:textId="77777777" w:rsidR="00202F38" w:rsidRDefault="00000000">
                  <w:pPr>
                    <w:pStyle w:val="p"/>
                    <w:spacing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  <w:t xml:space="preserve">(02) 9958 4094 </w:t>
                  </w:r>
                </w:p>
                <w:p w14:paraId="039C832A" w14:textId="77777777" w:rsidR="00202F38" w:rsidRDefault="00000000">
                  <w:pPr>
                    <w:pStyle w:val="p"/>
                    <w:spacing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  <w:t xml:space="preserve">Chargrill Charlie's Willoughby </w:t>
                  </w:r>
                </w:p>
                <w:p w14:paraId="26608E78" w14:textId="77777777" w:rsidR="00202F38" w:rsidRDefault="00202F38">
                  <w:pPr>
                    <w:pStyle w:val="p"/>
                    <w:spacing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</w:p>
                <w:p w14:paraId="61464B83" w14:textId="77777777" w:rsidR="00202F38" w:rsidRDefault="00000000">
                  <w:pPr>
                    <w:pStyle w:val="p"/>
                    <w:spacing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  <w:t xml:space="preserve">Bibek Bhujel </w:t>
                  </w:r>
                </w:p>
                <w:p w14:paraId="60CBCA16" w14:textId="77777777" w:rsidR="00202F38" w:rsidRDefault="00000000">
                  <w:pPr>
                    <w:pStyle w:val="p"/>
                    <w:spacing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  <w:t xml:space="preserve">Friend </w:t>
                  </w:r>
                </w:p>
                <w:p w14:paraId="0514A49C" w14:textId="77777777" w:rsidR="00202F38" w:rsidRDefault="00000000">
                  <w:pPr>
                    <w:pStyle w:val="p"/>
                    <w:spacing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  <w:t xml:space="preserve">0410 981 376 </w:t>
                  </w:r>
                </w:p>
                <w:p w14:paraId="03FB9665" w14:textId="77777777" w:rsidR="00202F38" w:rsidRDefault="00000000">
                  <w:pPr>
                    <w:pStyle w:val="p"/>
                    <w:spacing w:line="2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z w:val="20"/>
                      <w:szCs w:val="20"/>
                      <w:shd w:val="clear" w:color="auto" w:fill="auto"/>
                    </w:rPr>
                    <w:t xml:space="preserve">Bhujelbao@gmail.com </w:t>
                  </w:r>
                </w:p>
              </w:tc>
            </w:tr>
          </w:tbl>
          <w:p w14:paraId="5CB9989F" w14:textId="77777777" w:rsidR="00202F38" w:rsidRDefault="00202F38"/>
        </w:tc>
      </w:tr>
    </w:tbl>
    <w:p w14:paraId="26487D45" w14:textId="77777777" w:rsidR="00202F38" w:rsidRDefault="00000000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202F38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  <w:embedRegular r:id="rId1" w:fontKey="{242EF74C-2046-4675-B6E2-D454894CB766}"/>
    <w:embedBold r:id="rId2" w:fontKey="{98EF7BF5-4B1C-4075-9882-7979E7C8E751}"/>
    <w:embedItalic r:id="rId3" w:fontKey="{DD94007E-C4DD-46DF-96A0-61876FD0A81B}"/>
    <w:embedBoldItalic r:id="rId4" w:fontKey="{DF461559-0180-49F6-84E0-154CFF05499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C79E9D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FAA2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FA2B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68CD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24ED3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16E3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7065D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AC46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1ACD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404B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1A51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E5C77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A628D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A408F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876BF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B47B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B825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1067B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9A077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E678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062A9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D566F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428A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074E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BD60F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98C6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E28F8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E204D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FFE26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CAB2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DE76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3ED3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1AE4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0AC5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CE18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5A33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47832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5A6FA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58CE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4C1B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AA833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D05E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2D8B0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4EC5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C5628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5EE81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885A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5ED4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2E4B9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EE06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D0C8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30E6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A49E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3A2A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17E86A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508BA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FE1B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34E5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F460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22F2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CADA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F16CD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940A5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3202EE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07A0F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7C6F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60B8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C2AF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12DA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1C47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F87A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E8DC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3782BF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D64D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94B0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868A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3D000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FC30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062E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F6AD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EAAC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2B4EB2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12F3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5E1E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5A4B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1871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321C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FEFB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6AA1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984E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504322422">
    <w:abstractNumId w:val="0"/>
  </w:num>
  <w:num w:numId="2" w16cid:durableId="399061734">
    <w:abstractNumId w:val="1"/>
  </w:num>
  <w:num w:numId="3" w16cid:durableId="1044913725">
    <w:abstractNumId w:val="2"/>
  </w:num>
  <w:num w:numId="4" w16cid:durableId="1110202910">
    <w:abstractNumId w:val="3"/>
  </w:num>
  <w:num w:numId="5" w16cid:durableId="1343124011">
    <w:abstractNumId w:val="4"/>
  </w:num>
  <w:num w:numId="6" w16cid:durableId="1436243202">
    <w:abstractNumId w:val="5"/>
  </w:num>
  <w:num w:numId="7" w16cid:durableId="1433015411">
    <w:abstractNumId w:val="6"/>
  </w:num>
  <w:num w:numId="8" w16cid:durableId="1268273413">
    <w:abstractNumId w:val="7"/>
  </w:num>
  <w:num w:numId="9" w16cid:durableId="1091466806">
    <w:abstractNumId w:val="8"/>
  </w:num>
  <w:num w:numId="10" w16cid:durableId="7589879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F38"/>
    <w:rsid w:val="001767F0"/>
    <w:rsid w:val="00202F38"/>
    <w:rsid w:val="003350CC"/>
    <w:rsid w:val="00520D38"/>
    <w:rsid w:val="00665D5B"/>
    <w:rsid w:val="00BC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5914"/>
  <w15:docId w15:val="{CC00047E-63B6-4447-B207-46AE771C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divdocumentleftcell">
    <w:name w:val="div_document_div_documentleftcell"/>
    <w:basedOn w:val="DefaultParagraphFont"/>
  </w:style>
  <w:style w:type="character" w:customStyle="1" w:styleId="divdocumentleft-box">
    <w:name w:val="div_document_left-box"/>
    <w:basedOn w:val="DefaultParagraphFont"/>
  </w:style>
  <w:style w:type="paragraph" w:customStyle="1" w:styleId="divdocumentleft-boxsectionnth-child1">
    <w:name w:val="div_document_left-box &gt; section_nth-child(1)"/>
    <w:basedOn w:val="Normal"/>
  </w:style>
  <w:style w:type="paragraph" w:customStyle="1" w:styleId="divdocumentdivfirstparagraph">
    <w:name w:val="div_document_div_firstparagraph"/>
    <w:basedOn w:val="Normal"/>
  </w:style>
  <w:style w:type="paragraph" w:customStyle="1" w:styleId="divdocumentname">
    <w:name w:val="div_document_name"/>
    <w:basedOn w:val="Normal"/>
    <w:pPr>
      <w:spacing w:line="540" w:lineRule="atLeast"/>
    </w:pPr>
    <w:rPr>
      <w:b/>
      <w:bCs/>
      <w:caps/>
      <w:spacing w:val="10"/>
      <w:sz w:val="56"/>
      <w:szCs w:val="56"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topsectionsection">
    <w:name w:val="div_document_div_topsection_section"/>
    <w:basedOn w:val="Normal"/>
  </w:style>
  <w:style w:type="paragraph" w:customStyle="1" w:styleId="divaddress">
    <w:name w:val="div_address"/>
    <w:basedOn w:val="div"/>
    <w:rPr>
      <w:sz w:val="20"/>
      <w:szCs w:val="20"/>
    </w:rPr>
  </w:style>
  <w:style w:type="character" w:customStyle="1" w:styleId="adrsfirstcell">
    <w:name w:val="adrsfirstcell"/>
    <w:basedOn w:val="DefaultParagraphFont"/>
  </w:style>
  <w:style w:type="character" w:customStyle="1" w:styleId="adrssecondcell">
    <w:name w:val="adrssecondcell"/>
    <w:basedOn w:val="DefaultParagraphFont"/>
  </w:style>
  <w:style w:type="paragraph" w:customStyle="1" w:styleId="adrssecondcelldiv">
    <w:name w:val="adrssecondcell_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addresstable">
    <w:name w:val="addresstable"/>
    <w:basedOn w:val="TableNormal"/>
    <w:tblPr/>
  </w:style>
  <w:style w:type="paragraph" w:customStyle="1" w:styleId="divdocumentleft-boxParagraph">
    <w:name w:val="div_document_left-box Paragraph"/>
    <w:basedOn w:val="Normal"/>
  </w:style>
  <w:style w:type="paragraph" w:customStyle="1" w:styleId="divdocumenttopsectionrowParentContainernth-last-child1sectionnth-child1heading">
    <w:name w:val="div_document_topsection_rowParentContainer_nth-last-child(1)_section_nth-child(1)_heading"/>
    <w:basedOn w:val="Normal"/>
  </w:style>
  <w:style w:type="paragraph" w:customStyle="1" w:styleId="divdocumentdivsectiontitle">
    <w:name w:val="div_document_div_sectiontitle"/>
    <w:basedOn w:val="Normal"/>
    <w:rPr>
      <w:spacing w:val="20"/>
    </w:rPr>
  </w:style>
  <w:style w:type="paragraph" w:customStyle="1" w:styleId="hiltParaWrapper">
    <w:name w:val="hiltParaWrapper"/>
    <w:basedOn w:val="Normal"/>
  </w:style>
  <w:style w:type="paragraph" w:customStyle="1" w:styleId="divdocumentskill-secdivparagraph">
    <w:name w:val="div_document_skill-sec_div_paragraph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ocumentsectionnotmulti-para-hiltmulti-para-opt">
    <w:name w:val="document_section_not(.multi-para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paragraph" w:customStyle="1" w:styleId="divdocumentsectionheading">
    <w:name w:val="div_document_section_heading"/>
    <w:basedOn w:val="Normal"/>
  </w:style>
  <w:style w:type="character" w:customStyle="1" w:styleId="divdocumentsinglecolumnpaddedline">
    <w:name w:val="div_document_singlecolumn_paddedline"/>
    <w:basedOn w:val="DefaultParagraphFont"/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paragraph" w:customStyle="1" w:styleId="divdocumentsinglecolumnpaddedlineParagraph">
    <w:name w:val="div_document_singlecolumn_paddedline Paragraph"/>
    <w:basedOn w:val="Normal"/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divdocumentdivparagraph">
    <w:name w:val="div_document_div_paragraph"/>
    <w:basedOn w:val="Normal"/>
  </w:style>
  <w:style w:type="character" w:customStyle="1" w:styleId="divdocumentseptr">
    <w:name w:val="div_document_septr"/>
    <w:basedOn w:val="DefaultParagraphFont"/>
    <w:rPr>
      <w:sz w:val="18"/>
      <w:szCs w:val="18"/>
    </w:rPr>
  </w:style>
  <w:style w:type="table" w:customStyle="1" w:styleId="divdocumentleft-table">
    <w:name w:val="div_document_left-table"/>
    <w:basedOn w:val="TableNormal"/>
    <w:tblPr/>
  </w:style>
  <w:style w:type="character" w:customStyle="1" w:styleId="divdocumentdivdocumentrightcell">
    <w:name w:val="div_document_div_documentrightcell"/>
    <w:basedOn w:val="DefaultParagraphFont"/>
  </w:style>
  <w:style w:type="character" w:customStyle="1" w:styleId="divdocumentright-box">
    <w:name w:val="div_document_right-box"/>
    <w:basedOn w:val="DefaultParagraphFont"/>
  </w:style>
  <w:style w:type="paragraph" w:customStyle="1" w:styleId="divdocumenttopsectionright-boxsectionnth-last-child1">
    <w:name w:val="div_document_topsection_right-box_section_nth-last-child(1)"/>
    <w:basedOn w:val="Normal"/>
  </w:style>
  <w:style w:type="paragraph" w:customStyle="1" w:styleId="divdocumentparentContainerrowParentContainernth-child1sectionheading">
    <w:name w:val="div_document_parentContainer_rowParentContainer_nth-child(1)_section_heading"/>
    <w:basedOn w:val="Normal"/>
  </w:style>
  <w:style w:type="paragraph" w:customStyle="1" w:styleId="divdocumentright-boxsinglecolumn">
    <w:name w:val="div_document_right-box_singlecolumn"/>
    <w:basedOn w:val="Normal"/>
  </w:style>
  <w:style w:type="paragraph" w:customStyle="1" w:styleId="p">
    <w:name w:val="p"/>
    <w:basedOn w:val="Normal"/>
  </w:style>
  <w:style w:type="paragraph" w:customStyle="1" w:styleId="divdocumentright-boxParagraph">
    <w:name w:val="div_document_right-box Paragraph"/>
    <w:basedOn w:val="Normal"/>
    <w:pPr>
      <w:textAlignment w:val="center"/>
    </w:pPr>
  </w:style>
  <w:style w:type="character" w:customStyle="1" w:styleId="divdocumentparentContainerright-boxlast-box">
    <w:name w:val="div_document_parentContainer_right-box_last-box"/>
    <w:basedOn w:val="DefaultParagraphFont"/>
    <w:rPr>
      <w:shd w:val="clear" w:color="auto" w:fill="FFFFFF"/>
    </w:rPr>
  </w:style>
  <w:style w:type="paragraph" w:customStyle="1" w:styleId="divdocumentright-boxsectionnth-child1">
    <w:name w:val="div_document_right-box &gt; section_nth-child(1)"/>
    <w:basedOn w:val="Normal"/>
  </w:style>
  <w:style w:type="character" w:customStyle="1" w:styleId="txtItl">
    <w:name w:val="txtItl"/>
    <w:basedOn w:val="DefaultParagraphFont"/>
    <w:rPr>
      <w:i/>
      <w:iCs/>
    </w:r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parentContainerright-boxlast-boxParagraph">
    <w:name w:val="div_document_parentContainer_right-box_last-box Paragraph"/>
    <w:basedOn w:val="Normal"/>
    <w:pPr>
      <w:shd w:val="clear" w:color="auto" w:fill="FFFFFF"/>
      <w:textAlignment w:val="top"/>
    </w:pPr>
    <w:rPr>
      <w:shd w:val="clear" w:color="auto" w:fill="FFFFFF"/>
    </w:rPr>
  </w:style>
  <w:style w:type="table" w:customStyle="1" w:styleId="divdocumentright-table">
    <w:name w:val="div_document_right-table"/>
    <w:basedOn w:val="TableNormal"/>
    <w:tblPr/>
  </w:style>
  <w:style w:type="table" w:customStyle="1" w:styleId="divdocument">
    <w:name w:val="div_document"/>
    <w:basedOn w:val="TableNormal"/>
    <w:tblPr/>
  </w:style>
  <w:style w:type="character" w:styleId="Hyperlink">
    <w:name w:val="Hyperlink"/>
    <w:basedOn w:val="DefaultParagraphFont"/>
    <w:uiPriority w:val="99"/>
    <w:unhideWhenUsed/>
    <w:rsid w:val="00520D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D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67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iconicstudio.ne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pandratozhardwar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conicstudio.net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SUMIT Mahat</vt:lpstr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SUMIT Mahat</dc:title>
  <cp:lastModifiedBy>Smmit Mht</cp:lastModifiedBy>
  <cp:revision>4</cp:revision>
  <dcterms:created xsi:type="dcterms:W3CDTF">2023-03-26T00:52:00Z</dcterms:created>
  <dcterms:modified xsi:type="dcterms:W3CDTF">2023-03-26T03:30:00Z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fb29f03d-2757-4b9c-b917-a008b6fc9487</vt:lpwstr>
  </property>
  <property fmtid="{D5CDD505-2E9C-101B-9397-08002B2CF9AE}" pid="3" name="x1ye=0">
    <vt:lpwstr>OGMAAB+LCAAAAAAABAAcmsWSpFAURD+IBVJIscTdnR3u7nz9VM+2KwIe3JuZJzvgEJInP18G+9I0yX8YHCdY/kNgFApD6JdgVwTO3He194PrcsBygODq0+n2NRm84vYWkwBkuoIFptFFBZm5KrJm/LhzmS5/tHKmCs4mKQfx0MpwY6uzMX13/Ac6T+Y6pxGyuFMZVtEMMgV5cAlKoG0iTRxQP51MCt5YExy8bp0LA5GvLNsF1FCZt6JU0XiqHFX</vt:lpwstr>
  </property>
  <property fmtid="{D5CDD505-2E9C-101B-9397-08002B2CF9AE}" pid="4" name="x1ye=1">
    <vt:lpwstr>Vgt2akBRm+ZcPSu20IMIsLjiI3PLjUWogaCm1Yj37mTrFBga/zpwu5gg6QMBWfZKDHlLTvsDVjL2XolkVWNlBGxiV2hHq2zqImybH5H2DDMt64gTtRrotLhSMyA9zythAxEMUzv/kSGNFOL6Jt0M3yTYtnOlP6KKZjNvEkm0zFjNojKTLV6XcRgy8dByu4/EFpmr1NUCOzPaInTWNZpM0pfeFyMlwQ4M1jse+JMLvUNqgjDusHusB2hcaPy1Ipw</vt:lpwstr>
  </property>
  <property fmtid="{D5CDD505-2E9C-101B-9397-08002B2CF9AE}" pid="5" name="x1ye=10">
    <vt:lpwstr>qBTb/6TltKwHiy5AhSKYkLCa6irSRx/KwRV12MXxkmviInfgmJTc1n9re+gIQvRqCgbPUIWVTSk4PeyQnrMnQ2Kv34pgBhYMKB9PD6+8P8CHA60QWDgxRGeijT1Ogn+WQvdcb54ZuTUHGhY1i4GDbg9SAgGMhDtwLWqcATN0r9AJM5R1FUj5smGB2LYicVpr91/oAlVFpjLMHwz/Wv8m69XVbi7+fzYTA/6+zx6N6MlsLgjJya9NMRats0ygbdp</vt:lpwstr>
  </property>
  <property fmtid="{D5CDD505-2E9C-101B-9397-08002B2CF9AE}" pid="6" name="x1ye=100">
    <vt:lpwstr>rsWFAlSJe8lFM7ZfUZJkL7fVCduzCFX6xVp7U5HOJkpLDyonIGNw4SRuikiDc9eJAT/Z40hMmvAPG2M9KNnDxRck1AVH8zj8zUlpFHyI9BYoQc2UUYz7e2oHtQE/QASUOv3iYzlzc5cIFH10HmvtXJH8vh7z43MOwjo6SH5LXdz0v3//Ab6kjRk4YwAA</vt:lpwstr>
  </property>
  <property fmtid="{D5CDD505-2E9C-101B-9397-08002B2CF9AE}" pid="7" name="x1ye=11">
    <vt:lpwstr>B1Gdk+L5tM17tW0rmHJy6n4jQcFsyqAFBBEnPF4y8CDFKbFVCRk0dZN8eQ54jkXk38ewZMz+BnR2a7lSPMN7f5EW81WcHQWWCHFW8I9wdPWEQUEaRgmW++F12c7NVHzSb1piekHKLAYI3u42XaUblfxzPw0gnoJVMQvLM0C4lInZVeyaQwPTNE9LVbU3PZEIpxJQnoUDiqNhqZqKtEMH++W+hq8T8xlNetSxMN+kgejjRuIVvEQAx9j8Vs7tiSJ</vt:lpwstr>
  </property>
  <property fmtid="{D5CDD505-2E9C-101B-9397-08002B2CF9AE}" pid="8" name="x1ye=12">
    <vt:lpwstr>6/Ay6Udc4pSUmknnuX75JKjn1y3Du/ynDoz6ZuAKea1llHmgR0TB8FkCjPeHFpx3jYD7luDdLnSjIrGiVeDKOGHqEXQdxzACOEm4It/8oYlGdnVF+yyAjpRuyWYDybEshn1BhMZo+Pj6EP4VUeU6f8Lf58c9U1+bzG6VCzMc5LCVDGyXxRG+mu9uzSFef3yDRGDj9l7hNKAK4TeSzx5QiGsCgJCHefvrCi9XQklqzRFR0+FvAnKnt4Y4Vg6Z2Ro</vt:lpwstr>
  </property>
  <property fmtid="{D5CDD505-2E9C-101B-9397-08002B2CF9AE}" pid="9" name="x1ye=13">
    <vt:lpwstr>9ihXV77DNmPd8aao/5pJTWLnQDWZaY2DrSiNQ9V5bT2pa9N4q2XZobE8XOGLLlOEFyExdLENeVqEUY4F27JIYMKnl274Zgt/G5K5PudLtqPQhDdMrg/+0jGmjqN9UFqXD1jfWI2YroM4gkp7+nsr0kl59SOAd4q81JZxs29+uAip/qtIzsxot+jUO8kxZ8hBpu0omq45upMBMsiLsn4Gu98Ch/Qs0er3EnESbkwiqSyGcMUUX+JtTtuW+amtpcR</vt:lpwstr>
  </property>
  <property fmtid="{D5CDD505-2E9C-101B-9397-08002B2CF9AE}" pid="10" name="x1ye=14">
    <vt:lpwstr>hbd/ibYz+TLiZM4FEh27nyNLsSWKMwMOvSj0xWLsOO1BPH4hpVTGp58f4VSbrUHAN0TgAk2zvuvycaDr6kcRn80V/Y3dh5S+YCLQdumry1PIUgEp2P9U5H2s381gPQhjSQntoNTklgshPwMUdYQva8RzXVdzvb+sQm8Xe1wY6Wdkx/LwSHSXO3V22ODS/Rsm9cPEbluQhK5WWEPuQCg+5BqfRWJthLMzrIbiafSOP3Y/MeTIYsv1vHr13dd25+Z</vt:lpwstr>
  </property>
  <property fmtid="{D5CDD505-2E9C-101B-9397-08002B2CF9AE}" pid="11" name="x1ye=15">
    <vt:lpwstr>w+egzmEfjBPSB9unjb02V5uZrLWayXPavAP48hmbkrqtgopVN4aCFZ2wT5HQUjClb83ryQL4uvKVAiM7ZDs6HxHl2TDou90v5wAkw8s7y06G4/QDrcUp+iaRKd19wZx+MQ/OYhnFCdGPZHjMw2+OlMKWi+vVQK9Kx/MkeL4RbAGIluPCFTbgM7ggXBl+ig+e7HAXNk3c/S5K4ldSOpxiJ2OHi/rnVQ8KcgEhF1ecEPkXqYCqzz5+USUG4QuJl3Q</vt:lpwstr>
  </property>
  <property fmtid="{D5CDD505-2E9C-101B-9397-08002B2CF9AE}" pid="12" name="x1ye=16">
    <vt:lpwstr>7nMhjCZF6Yw760LE+v02qJZQiBOXiNWHsNnqhd/KDD/KJ4ZqtnPnV9YiIh+g4ObvAHKwgN7aMA/YssG2XB4u7aqSl87BPRU3P2Km+KsF+PNW/LLJPvMSurstVogEEMyqm3sUWzUsY4Zub/BbmMgdFcodrzkqIEz5onHbJFbz85IJAEd9maennGwoLFZnVSWOC8GasA06a6o1XLu2yx6L+6Zsi4wEEMmmnZ40sB8ZYhNr+kvT86S6Qsb2/eqa3Wn</vt:lpwstr>
  </property>
  <property fmtid="{D5CDD505-2E9C-101B-9397-08002B2CF9AE}" pid="13" name="x1ye=17">
    <vt:lpwstr>ya2KA4XpFSTG2kLd2g7C6W1E6e4nd6fiZ/vnVnTuy3xpKHBQorcQXkL7af5Vy703nGJhw/WFyx4jzuKEnhGiDsfBRX5xkLadJAtYd0+Z9g0dS93JDw1JQZOGrALF0xe952oPFjyTE2EoVMTM15qMQG8ITDYZf78k3Fvqobs5kyKdSuJ4x+4u3ry+6RQZfvhkEMdQDYcz8G0NBmot48nHHk1wm2pXieTmR5lOG9gwE+Q81jz93C8gAHzpB2zZXno</vt:lpwstr>
  </property>
  <property fmtid="{D5CDD505-2E9C-101B-9397-08002B2CF9AE}" pid="14" name="x1ye=18">
    <vt:lpwstr>m69guTgN0ceMKJgfL5nk4AvtHR+yT2cCztV9ehtcWaCzeKSyGr7+k4xHSBlZdf4Vsra+BnpD292A6Lc49Nuf9S3AQPgOLqZwKdJgzMwQgtXjn+mAOz6PlNq8g1yp4l4m2/P5toSQwF9qWLYftUgUWOHeEEURq1l5cc3atOjI/wGbI6Jl99j1Td10gsbcGKwbGvrXbKFwZbMORaMlFSc910LbunyqOTKA7MpV74Uv84I1Z4JxUkg/WqK5rWL7xT+</vt:lpwstr>
  </property>
  <property fmtid="{D5CDD505-2E9C-101B-9397-08002B2CF9AE}" pid="15" name="x1ye=19">
    <vt:lpwstr>nw6AeVnkd/mZ1oYWcZ+3d0Hi8JHdRVEaupYt0RVVHqFx072uCPrVFce8Nq0yEtKHsGYeYDyPvPx5E8daxJp//aYxEdcUi5N2fs3NOQA3jIL4zYN3p/doGROzO5Iqeh443ZcC9galIj3dURQUUtlxrNFs4KDFi3/Rrx1wmsU/siC2M5yT0bO7Y3L1paQ2xCNkHOd2wltuPYjyFlDVjLc6BeW1MCKRJYgapEOf4XGs77vr43Si870hHnwa5Lc4izJ</vt:lpwstr>
  </property>
  <property fmtid="{D5CDD505-2E9C-101B-9397-08002B2CF9AE}" pid="16" name="x1ye=2">
    <vt:lpwstr>VfiJ5cOoXHdr3gc626QZtU2YeFINi3zMffCNNnCtcj5dbGG2V04uEjAM8k23KMt09Co6T3ih3a2q7vgPBcmFGDXssmriYm63m2EjuB7Ybkgcqj2xliYgN4ZrGLRPey9ISdBY4XCKyXmlk4Ra4uh8SnUxw0ItvG9eVhyEMpPrQ11+c/YFEw57UxWY3MTaRZCw53T3h9F4UcaQN9ceEcCgzM0vW6ro4Nq049aL0gHVhDW0o95UaNnjRHuKv7tMW3q</vt:lpwstr>
  </property>
  <property fmtid="{D5CDD505-2E9C-101B-9397-08002B2CF9AE}" pid="17" name="x1ye=20">
    <vt:lpwstr>9IRblSklmQSNTKh/e4T1anxL47evTls55NGvORv7lLuBfrnndaKJXtnhe4tGLIS5H8VsyLJFiv4ihXqou9xfTY67fHYufC2CQ5pQo0Q648nryPqsmPpT9xSpp7ScSbE56UXY95FBeYTAzlBjkbF5PSsyhMuFyzN6fARJJIcA7yiWeTgPq5eO/EeAOdP0DxS43vTEk9917dczJAz/9TlPA5hNYqJG2LPmd1v4jNv7Qs9U+prUo2IpaVc/HtOZLGH</vt:lpwstr>
  </property>
  <property fmtid="{D5CDD505-2E9C-101B-9397-08002B2CF9AE}" pid="18" name="x1ye=21">
    <vt:lpwstr>1e2WluBxNDMDjDjNt3xiUKGF4PeTW4qSo68HIfee7S6KBDMV6tFQZa5qFxW4B4HlVe22/jLfQncfOwqExw0oXWu3otYcv83C4wsB2YAe7TTVd65PSL+YYpOvgdawfkuJekGwYY2OjS6OiTOQr1izWlIhbsNG43OesTdeX67mcyS0H8rG2AmJpRhuoPnkL2zUQddwFyEqTYQ5IxDzfKGRK19kApoUNJsD+Jafe372Vgu+vsJL4BLoZDkfGhGqupH</vt:lpwstr>
  </property>
  <property fmtid="{D5CDD505-2E9C-101B-9397-08002B2CF9AE}" pid="19" name="x1ye=22">
    <vt:lpwstr>NCjzagXWpUyzcGTctVO8KKTmYIJBYPWMRq+W60yQ0DmcgTTzBKYw3C53ZJmtlnTnCwPQGaTxGCh42UKe3ZPNWaYtctvHoQcYIt6ssWieZAvH7jfD9y+EHxwlf15cBEt6Zxl1RgZIe8Q+XEAFlycPKBM911Da2BxEj0swlGachjiYvoN/1xQqiZOLSMtqNAXHSBegVPXJ4wKTO/GGw9OewjgTEYOOeEGMtA7id0lbJJOe2PlCNdfvgbqeGFod5aE</vt:lpwstr>
  </property>
  <property fmtid="{D5CDD505-2E9C-101B-9397-08002B2CF9AE}" pid="20" name="x1ye=23">
    <vt:lpwstr>D4ljObt7rhbXRmxvWWouPPcxlwzMXAxljKl0V2sYsrxo5a8gIggs6GwW9JmLGKSVaEjW27WqeenJcTvAYcqxVCfdgWW/vGfLzGqS2SzW/78ztJykR3wGUoEE/PVRA6QyqPL5V9X2YXZLfVepBvu+8to6aMZNWoNYkNGM8EnNS+doMnRDYzX21eLSnWvpcsE62sKrNQAf2ktTXm67H53b4SoDoww2+WTwkKWPVw9CEZx73kirvN9oMTizmkwJWgd</vt:lpwstr>
  </property>
  <property fmtid="{D5CDD505-2E9C-101B-9397-08002B2CF9AE}" pid="21" name="x1ye=24">
    <vt:lpwstr>KNflYAeTRfw+g+U79V+Tfj3oAtWQOAu4eHpdWKFpEK5A5C1f1OmTMlrPVMuNpp4q8VcOATNSxQn/huy30H0QO+yD/i6xmbziDvIqBe4/tK2BvvoWQIfk/PqKqCtgGBR3PWmFzl2Im9ZP2eDkCVzB6Jc13QtB7pHtFscD6fFommbiW8p0jWYtLaMXbjxESoL2cLx2CZe9iWpCFTcSsQJRUd8u24yxqQaDlki2kTbEn9rk4VPDfQUGyw1cmOpjjKM</vt:lpwstr>
  </property>
  <property fmtid="{D5CDD505-2E9C-101B-9397-08002B2CF9AE}" pid="22" name="x1ye=25">
    <vt:lpwstr>UdCHeVo4ptqSGUDOrFvb2iz5nIjIPGh2a+aaZ1e1iVKDe5+XQT2awkpEEj33vkfM7dE8kodRa5bb03ibYuzJpKTUwX/q7bqV2gUjA81LeUi0+zjYNyo4U79Y6gaxyuRnQBtB8+6v5axv5B9oZGVq+yEk9eGajtHQIh/n2/RNJjsd2/hMo9DNXi/2dfljjtZl9hgPUJcGWfdd57WeXGrvvtRvQU6zXTVOcwX6Uud8zGKAHiFDlfPDWb84yH8Oyf6</vt:lpwstr>
  </property>
  <property fmtid="{D5CDD505-2E9C-101B-9397-08002B2CF9AE}" pid="23" name="x1ye=26">
    <vt:lpwstr>PIP5+fPpEwUM0d/kHWTpVHip+r6eSRCnhf/zFfNg96oZBb50hDxB7QxnBiGDrDzwTTO8bKpGOuSz5h/sz/is7N0Wnf6+gscnltOqh8JZWHURSyKzIh57suclZGIU2tAhcOZYifU13r7JUT1xTDRdL52wMd4gTOUZODpS+imHdK4ng/cvzQBM4U/fpCmyTF1YchzwGzQP6SoQwU95tvVlNIKQAEfBjIyTU4F/JrQZL5O2zQrKQDzxH8CU/g1uqP7</vt:lpwstr>
  </property>
  <property fmtid="{D5CDD505-2E9C-101B-9397-08002B2CF9AE}" pid="24" name="x1ye=27">
    <vt:lpwstr>nrlElV0KD8F++FtEFlF0Lr1R7OpcGkYTivfV8W3cX96YeXcJm/GQnCSU8rX+OdV6UjxmvSGQdQPJel4CWWQTFDkt3CUW/pdMVHBlSJRBUDej/POr5XMRotLyewCF6oMfueg1BnLI2eGYQCJEq6KrU3FzSj9Xtci7VIG3jAy2NkwHKQEEN8y5OmaTKoS8j6ken3SbZDMlfyYHAPRaFQmxcrta8XEohaCxPbMrGl/Zxb5AQSp/6rVeqgBVZSvzsfF</vt:lpwstr>
  </property>
  <property fmtid="{D5CDD505-2E9C-101B-9397-08002B2CF9AE}" pid="25" name="x1ye=28">
    <vt:lpwstr>/asRdQvVsB7u6hFV5QrN329JjdGoMHXtvtxGsXgm2JsuwnFhFllvXhNGj74lMkyhCShvbTEGPT0TQrNY+vEL2HFmma8bQtDwmiG1+R8M3gZ0Kur1xjFUuJ38c65wxxXw7OzqLyIs72G8rARKrTfviK8Nvnh+kIPnEcNA7CaN4ykFdVx8of3XYLHhxBVK7YEWYrpHxrkMJXGF86C4EekNt4/qXn4+nMb2FGo04twQIuGkdrZTTLuLkwLRz+a058g</vt:lpwstr>
  </property>
  <property fmtid="{D5CDD505-2E9C-101B-9397-08002B2CF9AE}" pid="26" name="x1ye=29">
    <vt:lpwstr>+KB3NlbM3lMiacoHj5giuo7w2FA41jL+45DsXoe4KL6VsTol+c6MC9f2NvzL7gx58RAex5umu2wODA7NfOazHgTOM1pIobLvTa2eN4wfZrCutmo9d9gEADkf5BpP/2lOJTDlzctP+7Un/EEvgVnPvV9NdpeQVfOSWRoO+Thz0L6+Zycptw9ikenglgdoX2RFns6UlIz952L1Qe6iomfX5xRf4Bls1Iz8o7IQh4xGSc5yO50HGfoxrCRf9rLlSZN</vt:lpwstr>
  </property>
  <property fmtid="{D5CDD505-2E9C-101B-9397-08002B2CF9AE}" pid="27" name="x1ye=3">
    <vt:lpwstr>GtKDiWr6eTaCsV67GWa8KSNyMYNU5vlNqREJytFmD1gmpC+Qz7FK1yQrabLeIfOlEwa13SVScFMSoNNwP/uFhvPk21CPq2JORMtHAANa9VWinc99Al4xgul47RdyIcV9L01l2B82LAbvqtnB28sZlXkDnLZW4/n8BZT2lWRrAp4+BkrsYI3eaUYDIkEVomDHBLM0E3YO2qb626w14S+vMOf++GORnJNq5/yMN6Lh2VHmULG/Gf1XYaYjMmaBKRz</vt:lpwstr>
  </property>
  <property fmtid="{D5CDD505-2E9C-101B-9397-08002B2CF9AE}" pid="28" name="x1ye=30">
    <vt:lpwstr>vPwg7prvP0z4vLGyKs3dt+RQuJF1Jinly+UHyz8ozgMSQapERSePz61G30OheNHCW0GJGR1aw02WglJIzvXIp4X9kEXsw1ClidVwMN8CpzXFtUayZ3Wr86kAOUNKnIpYJz5+l59UQGykY4A+ogDw9BOPW5cxNLneQcmAdPMavEI7Rzf+OfqF9+PrpO2Xva48EZD1KENS8UaGBntGQf3AdmseuMnEgdAbzC0xt3MGtA5I31jWonKEZP00wy3wQpd</vt:lpwstr>
  </property>
  <property fmtid="{D5CDD505-2E9C-101B-9397-08002B2CF9AE}" pid="29" name="x1ye=31">
    <vt:lpwstr>9usny6hJF4bXLHTg1TxNPLHrVJbf21HqMHcy3lxgzd0PaCxQG+XgvHwFWqiV6xqE+7wvOlgRS70a5MnXAYh7nnC80NI77HxVdltxzU9iuN5x/ZCL+E/oNIvEELCbsjw3as80YBmaqpCZCTpN0A6DkWeKHwrQM8h90scsNrSjEfQ1rs1vBhQJFTTu80ewuzht+jBSILP8mYL5DZHndtvtfL616o3OTVX/t8/Kj9L5QLrnJ5RA4O1zkPQtt7KSTFQ</vt:lpwstr>
  </property>
  <property fmtid="{D5CDD505-2E9C-101B-9397-08002B2CF9AE}" pid="30" name="x1ye=32">
    <vt:lpwstr>jCzQ8XlqhsfrAwQMMeVIovFpFSrjYJPOtnAc5iRXsRDSQWit89RRynBVU83ClnSzZYEdj6YDM4Yik1iROJgbHpLWg6e+v7Kj6+bXCjqFa/VqoVUiDWUTyZhlOFUYNdJCmpOgR7+yxhe/a9uPvOrFOx4hQWz+u/1yh7sOdqsdp8KeGtOTczSSUTB+uB5/YUIjY4hcXjzH05C9Do+T4BD4vT3s3gDdOV/GzlRUAYFrfIyWzaTGprn5C82gK2zR0PX</vt:lpwstr>
  </property>
  <property fmtid="{D5CDD505-2E9C-101B-9397-08002B2CF9AE}" pid="31" name="x1ye=33">
    <vt:lpwstr>yWKJv67f1EkBZsEchuL4/fK5MS075NodQmz4vVTXHvCAr91o88HsjIydJKvhLKoQlPpHOXjZjhh71vRfQVpmXvO9GAL/qSpgRC6LndGy3a2SWUWNNPf3yRfcKpLaorUElvcSaKEkH2m4kwbLCsNeqUNDYaVdGfYkjltBOqDkXiQI6Huqup5aPemFJ+2r6UUEbjMhNSYaK785Qal5oqZPZGctJnUHdGsJgaf5WDycOtEDhyduVYpPMosbzmJBOPs</vt:lpwstr>
  </property>
  <property fmtid="{D5CDD505-2E9C-101B-9397-08002B2CF9AE}" pid="32" name="x1ye=34">
    <vt:lpwstr>aK31MDzn00rIBX5V+UchY+rgN75f1ThT+jNK+WWCPK5L8Ao5NgmOmX4IiT0oHMz1mzMtwfXVlo29shN1qd7Zca50cd9SluUMCmJ7cCK8dTOUO89FPLJFkcHNLfFENFk+VB7EvVj6L8AGBhtmfbkP3vXOeIIgQn5+TScRgYqtwODVRzm9OKUSDyk4Ij5A6WiONls9G3GUy2/z4nOnbFFniNH81zJkP6BDU05vQPdnoBkPR8Vc2UkLOJqAFyWy04b</vt:lpwstr>
  </property>
  <property fmtid="{D5CDD505-2E9C-101B-9397-08002B2CF9AE}" pid="33" name="x1ye=35">
    <vt:lpwstr>eMb4vZUQ1wuNUR7yjtKvrpCRrVwt/jEnR9L7phhA5vhejxI/qnz0+9sRF5GK6TJvEXjkKu3cY7Z/WpSHGPfFjDBAQzGnFFZHGYd9xpFOtGZcmK8ltAZmqg56deDa4ptTblGo5GUq3EzvhabP4cWUlO3zKXy9O4J+bg5e6ppkoqVORXFaElh+XtbwkM9Uoga7cOHfnP1YcFln3QC0i92NmOGUb2qK4t0jF1WvhF0FCMg2bwADF2+quv8RaDWtD5j</vt:lpwstr>
  </property>
  <property fmtid="{D5CDD505-2E9C-101B-9397-08002B2CF9AE}" pid="34" name="x1ye=36">
    <vt:lpwstr>+rSgLH5KxZ+CZTJbMfr+EovaYi6oX8SJeVbi1/pmyOM7B5Uqmc+JGV+/rpKZIduCNZUI/sXY9ZXVaVkX4lRzRVroPNmMi4Oh8fNORuvUsJZofh71mqkan62BKRgjebLCwAKFcoGsfrmjodIc3h9MOzOLBPEVFVvouhcY6oMtbpuMyWbf6yYxy46HIei7HaeZ5ztP/ESGvR2Pj/DZBBEhyjpfEPKSMv+xDMHh9DRcgcZzmisCIax43UBUyvrix1l</vt:lpwstr>
  </property>
  <property fmtid="{D5CDD505-2E9C-101B-9397-08002B2CF9AE}" pid="35" name="x1ye=37">
    <vt:lpwstr>E/kSo3yiFTfDwGGEJo1D/BQ6Agb1nOkZj6N6bj7rajl88SiwO0JvUPh8O6hbW95rwRgFMVsTjSZ3ScQtR/qJ+1lPZVV8ofTbdvndB0l8vcuL7rqbvB6x0DF2XqgnT/vvdKLFF79Z9ChzZCDdHSu5z2DqZKoA4evG65ZZOeX2ycC6WHHOoMH2bvb79waD6TdFIib8Pk9rTzVqKnAA4UayBGqIwhieHzZrz9euDFEbU57BA1EUo9bN/voMzOe+Jgu</vt:lpwstr>
  </property>
  <property fmtid="{D5CDD505-2E9C-101B-9397-08002B2CF9AE}" pid="36" name="x1ye=38">
    <vt:lpwstr>UeNejExsHzUzdD9WMAnK9OHTMQZ33RCD/Qdsny/uxkkThn5/eFO/YD5wbcXi53JJcG4bvEporENq2j3SXk/C53yfCcpEMzTKJq92KhbjAybVO/fj6ZhH5JCMiD0wAA6v8vPjgWF5GM9HjSh09raV5LuL/n2MzQJg+/Ctn2/JWieQbFA88qrxqXJaX3ajhXw37eQ6+1ycInLtSKN/edWwrvho8RrBpVljr+DeMMbhzK3ZbI73WbiKKHrXzh+2zzF</vt:lpwstr>
  </property>
  <property fmtid="{D5CDD505-2E9C-101B-9397-08002B2CF9AE}" pid="37" name="x1ye=39">
    <vt:lpwstr>2db9fwMY4QNsqXPSFx0ipKsnYCf/DQ962DXe+c7qA07II/IUHrSMI5diHq0ztqBLmpeP4fcrmQsuJldKLYA7foj1P385QDr0522FIu7NqxzkFujGubf8K7tEBnIw+7Xm3jHmlZK2tEp2bJD9QOpxP01AhvC3vAHd5gaf86fXUVP+zz2CtMbNITjj167vsR0uRDcaOHGwdCz6+usw32/pWdfFYlVHKPINdDQzDY2dNRhmOcLcirY88+f+zvTo2d9</vt:lpwstr>
  </property>
  <property fmtid="{D5CDD505-2E9C-101B-9397-08002B2CF9AE}" pid="38" name="x1ye=4">
    <vt:lpwstr>v2pSQjNRGvOX0WLrAt6uiNNnOAXkG/BNDMcW85AKT6SXrSo8Z55fpmOwUl7HDj0+ddnyhM/H9P0aUDdvEl3eECyfbKV2Ih+/JkNIh7tO59GznrRiEqo1a6qMbwm6BmiF46kOmaeDkHcGGk6MV0WV9AePh+I4L4bXqt/5dPbB0bOzRFZE8ALl7UjOW5WmkdNvSNxo/QDZCk6tChwMHIt6PSZ4IBbvTY7flOyZPy6SGWlmZO+WDROH0a4c8NwOcIB</vt:lpwstr>
  </property>
  <property fmtid="{D5CDD505-2E9C-101B-9397-08002B2CF9AE}" pid="39" name="x1ye=40">
    <vt:lpwstr>EbZC6hOC4t7ltwkz3eG3KOArnRoyo8XnyRjWX9MNRtyk99A6bxuZmEAF7ITmUhd9ydrXkDhfay6cFYOund4Nk7uINTQ4l5T63WAXp3s27WtmfY5wFPLZYBB1GZPjdmemyKDKTwwkNo3v4a4GvRqv16ygVohO7ngcLVFW8Zl78kzChc8qMyybvM10geZS890xfULPOhqZhkXP1dX8paBITVX0M2V7U8UV87k/T1QNLYDuwbjY04S5AgvxC2Ehj/a</vt:lpwstr>
  </property>
  <property fmtid="{D5CDD505-2E9C-101B-9397-08002B2CF9AE}" pid="40" name="x1ye=41">
    <vt:lpwstr>xnTu6T+Llg7poiBLD89ccWtDJ3R1VLpqdjsfuyc1RqdxNVJ+I7dZir7DTJm4CQYtYJenzE/NN4m3p5gtgOyj2s/j4fhtmAMAt3Gg6V+ypdgMIJufuFk7DakciESZTzL7P/GzTZxgk258X+zX6Abk/NqVGaApHAx7JlwLxFM8zePkZpsw6VWw+M+kaSaysOWPY8Z8u/Ym2HJOzFNxqD7bLX1E6CqbKaa6czkjwQ/XlHNECfORD6q32mJ9d/knK7n</vt:lpwstr>
  </property>
  <property fmtid="{D5CDD505-2E9C-101B-9397-08002B2CF9AE}" pid="41" name="x1ye=42">
    <vt:lpwstr>lazfmQLuni2ncFD4rsEckvnV93bkPqco98j4Ii7+UQta+Iv7uxB+RMZaykS9VR5YEHqbkIbUjAmCmCMbjQhuSpMUUOwdTe4VsY9Zrn0t5Kty5Jux+LLNAQFSvnzB9dqH67NCTED0JDw0dc3p+VlRSuygOFn8x69lKHPKjOwenOfSBiDN5Cm45UPdMNBIK6qy82PjS8azLWgX5UgL9Q+4BP+wnYJYgFrGNFdetok3lX6CYqXjClGgydFtPXKP05C</vt:lpwstr>
  </property>
  <property fmtid="{D5CDD505-2E9C-101B-9397-08002B2CF9AE}" pid="42" name="x1ye=43">
    <vt:lpwstr>QK2JKK8VAC3AgTkn7EyqNHgOLCK+2wDfWT2HSVyUmmEb93IdhnAdzYJp4TMpM16rAsMNFnH+5iGeqSMb8P74shv9irw1Dj3OZuwiaWl5n62rlfdrqmRJ38GFEYjV/okHN1tUG/PzZhlAByeXeTfZXFVpUV5oGCiehQTHXWjOGchx9i/z6L80BwqRNZ9D6i5UaqHr8SkCVSsIzAFuxjOC5zeobPM+Pgiv4L9UdfgRpbvBxug77mlQ9pahDSUqKmH</vt:lpwstr>
  </property>
  <property fmtid="{D5CDD505-2E9C-101B-9397-08002B2CF9AE}" pid="43" name="x1ye=44">
    <vt:lpwstr>adB9KVb5/jpTsAHOTI8J6Bhbq7NcpYNoShvq/thj0i+f8FNcVGJZEB1eZDrbqiOKOYvfHKSoYzAmEZmvm2qyalK2R3D4I38H1HquXtPKmpt34HtHmYBiGkCqDZBaBsTZ33nsBvHTBH5LYUHTGI30IJW0Ye0ZoHvtJp5nqZ+MMaGSysdrVtpfe+N7nddG4f5VrAMOG//xagZhT5V2bpgVWeokUy/SPZ0Q+CrsBy1eBkFi183V6R+8iKt1XrCkCY9</vt:lpwstr>
  </property>
  <property fmtid="{D5CDD505-2E9C-101B-9397-08002B2CF9AE}" pid="44" name="x1ye=45">
    <vt:lpwstr>JjR+Oc3/rQYFK+K22raBg62b74+nQYmy0O+uELU1ncN77rqZjy1/K+af3aB3IH5zL0/MUPb0e1A7CHa2HR/MMVASjkxvuuG0kHz9O9vYz0ybkj80iUJ4SH3Fv9/c4CFDyfSyTjC+CrjfTMo0hQSdOtS6iOGkMk8ilxaKveRmAzA/QLcqncCokKP1I8byclOAvIEgRG0mQYeDEjCtExixQIOr9GRLJzXLxPZVjqkurlBe9jph1I/er00bbuqfcUO</vt:lpwstr>
  </property>
  <property fmtid="{D5CDD505-2E9C-101B-9397-08002B2CF9AE}" pid="45" name="x1ye=46">
    <vt:lpwstr>fUXatIKJAF9ufgiCaqiZBv46scoKQL2lc0ovGUn6HPvbiSJOFDyDzzCbB2/2LCsHXpaER+Gtk1bwXJCTa6iFlsAXxGY+E8vxErZamJ8isIleQPygitH+wFqbOB2LH52bRIGfKn75ScPkXCdXkx4lj9x+mHeQYmm0t+P1UH6IHRiJFsOo0umYN+U2mI+pH2EQf55xKPStww7WW5QFYLs0t0Gm6yNpBbjdl6PwjHtIrgq+XiIj7Ad6L1oce06SuBZ</vt:lpwstr>
  </property>
  <property fmtid="{D5CDD505-2E9C-101B-9397-08002B2CF9AE}" pid="46" name="x1ye=47">
    <vt:lpwstr>WYgZX8pSX8rPgiuRJCQ+aYFcgVwUs3zaoHSdUWjt0oqSItn5Fn6VHqIZ4b0LbeqOztpLb5nCuLPke+dYrz4tkWMGnvF9tNvy9erFz9P8hoeOZBaTWjCBmCaX63HfnbZ6ZN8G0L34F/3Rgk5iEMboGCOBSWgPpE7Zp4AT38RxJ6Joe0qTNWPq9fIeHarH4C1f+o1XN65C5oceCYUDwyEKmxkLlWvlWrqxQaxe8281apHnKP0fFn6yp/rb0qEgaw1</vt:lpwstr>
  </property>
  <property fmtid="{D5CDD505-2E9C-101B-9397-08002B2CF9AE}" pid="47" name="x1ye=48">
    <vt:lpwstr>E+6BwGC1TAv6iUjA6Q+d8KuxPESAU2jZJutl2QaDEQp9NfsdIg0f9GoCVL0F5Ig2E+ZFlmD2voibWQcBXND168gM17nQ3ZzN4Xu56S1AFvCDbktCLzxXV3vl/EXn3lYiKOSmQYuGlo5/SXRWnAxPTPLedMYQtjkv0AIDVZBFSWM+gVthnYES7ddX5sRab/O4GFyxQKS1VKP1ZRX66uVgh58m0T38Hlwtpd4z8JA+gbIvMSHS3jf3nZk/tx4v0e/</vt:lpwstr>
  </property>
  <property fmtid="{D5CDD505-2E9C-101B-9397-08002B2CF9AE}" pid="48" name="x1ye=49">
    <vt:lpwstr>Sog7j0jKRQCdjstGkfKYg06Z7gle6resy67VcmmIYE7CoNpBi4czSAloD6gutPQx7iy2zZG0FdxQo3EF439YOyKg8ikHzXx9YJFqVY9z4crR2XfIJERbDSSnloqK5ztoNMlg/KIzbNvvGn8AUv9U8Bbz+lsWqmpomBFCwZ+zIi7gQOKEBppv5NL2tfW1nc134EwB1aSETiH6heSZ2wCuLc4qqRrqFhzJQBpidWICRdsGPIWnDNlcGrJ5/EWkHTn</vt:lpwstr>
  </property>
  <property fmtid="{D5CDD505-2E9C-101B-9397-08002B2CF9AE}" pid="49" name="x1ye=5">
    <vt:lpwstr>2kuylFsy3LoJXP4y0krqbWSqlsOfZ+Qaw53rNhhTNQQSsJiNSrpYtU7Tc7btQYYWvtokACWtgFWIiqGVcg7CWrwrevIkjbUZnQAVg+TkpVcT8QTMRpYUUvjmt4cFCfqAQaMZifJa4MeGiKYQh/zvZuWUw/goxvEOa4KRI1O6jC8mYjaBNnC3w3+1YrBa77m2fJmaAdoNrB8+vWPa6EjnDA1a9bB6YWW3lMB1vFGpDfHbR7gEmoY976em868PBIu</vt:lpwstr>
  </property>
  <property fmtid="{D5CDD505-2E9C-101B-9397-08002B2CF9AE}" pid="50" name="x1ye=50">
    <vt:lpwstr>L3wOuD7JlBnV59mDpYBSiEn+479J7LhBw9/0hpqiiatzyQs2VtW6laLPwP7S3r6q/DS/RoUg0oCSA0hYCLSDdd+43fS0Y1H80iU61yAhvst+PsiFP7jTq+RxNaHDEHi13lQfoFUudiDLwyh6yD+urtmG33TWlgjjULIuVnU2YRB3MVAsyvnNVB7B8oqjugCI6on2wpoKk98qzg236QT3pcIa7WsONhmdmJDIqiGY2e6e9JEsMcWJoYAK31QqAwH</vt:lpwstr>
  </property>
  <property fmtid="{D5CDD505-2E9C-101B-9397-08002B2CF9AE}" pid="51" name="x1ye=51">
    <vt:lpwstr>nfOoez2HymN+xS8ZALNfy3DtU4iAXzmV6eGzAHCYq4mEy1u2xgp23OLhceJn7J4wNNPKd7Iiu4XexGd+QoPakunXcQTZaxsj5jkqBXtKeLdFwlnay6bX0YOY77A3idLztkHtvy5EvmUe7B4azazTcSxkvAtr1O26Tih3EetyZAcVALdPvbkZ4F0740ljcVjC671MU9MrPDtw8qCgfTjEs/qvmpm9NkFkYuy1Kq47y90F5h1g/H5TGPEU1UNrLTm</vt:lpwstr>
  </property>
  <property fmtid="{D5CDD505-2E9C-101B-9397-08002B2CF9AE}" pid="52" name="x1ye=52">
    <vt:lpwstr>3pCvisgvPcnh+PU9Zregg6K8DI6S5BS+0oRFtDD+yOz1GUDcC5tM8ciXYIdKPlCOQWnstBB4YKzqJ3r/G3FXlI7dE9/K4LRizd/W572X0mYfs+XTgju/NpwV+g0AWyBXb61M712gPACkqzKdijfvYTQJHUEeUsSBlX1RwtgnCCS4Q64+LPrcPTnpUBiD2DQD2yVVUb7VxX5KB66sr5u3CH6nh0zDofVl7u/3p8js7wGv4ydaFLeyYAneFawb+DZ</vt:lpwstr>
  </property>
  <property fmtid="{D5CDD505-2E9C-101B-9397-08002B2CF9AE}" pid="53" name="x1ye=53">
    <vt:lpwstr>Q2YD0UDqO+YF1v/wkSZLvLoftgOK81klHIhg9kg18/dmBnhL+XQ/sQpbbDp9q1BWJyLovhDg1BlBjTkQp7sHkro4kiV9OdQkMd4GFkb+9kzfuu+GDaKYQWkF20nSeqWWIkiag1CaYuJ/nPgSaUdREVLOn613pFfNsugzEg8pY+eLmnmDM0W7FwcR+8AK+E5Gv9AllCoFXe+cxYk77AG8oUTGFVavJOnyqahPHl8h0q2Y0RVZ56yiQEv0ETfpxxt</vt:lpwstr>
  </property>
  <property fmtid="{D5CDD505-2E9C-101B-9397-08002B2CF9AE}" pid="54" name="x1ye=54">
    <vt:lpwstr>f/TotMjkB0EtVigScHc/ytfuQ1aIqmQ99wP1pSbmpmhAAgFAWqKC5sTwy8Azk66bhHLDnb1pNtv/fUnKfHI3ecILzPnK32Wx/RDn0GHK2/qTF6ngEPXlYezT5sz3RhhSLDhfFjAacefy3UcGsk9jJMEStTrs7Cwex55KSqulZ922Y52QWr6wI+rNHLN2D1sksxQI++ungPrxosq78lMAyCCdofRB9i9BLceEDxgd0PA7MNs5WDTz/tao9OV5ptN</vt:lpwstr>
  </property>
  <property fmtid="{D5CDD505-2E9C-101B-9397-08002B2CF9AE}" pid="55" name="x1ye=55">
    <vt:lpwstr>VpWjhMTtPe51UNr5HHq5H1P6vDil33Mn7hFPj7xEDeekrbe7BPdCReIm8cpAnciG0omyEVTp/Ol94d/UYgcbquhD/MHpgsIhosLZcV67cwKd4apSKzWdkCecTUJxoju0BKSkkaKmE1Mn+e5ApgPaugRsSbAO4JSAGe7Fd9dYhzr74HutgpF7CTHgAFYzcFRYKEY9ShfMD+7xJPX5N1joo2zCs0vmrDPj9tXURMoaqT4jrm6wTJgJSOXrewNahIh</vt:lpwstr>
  </property>
  <property fmtid="{D5CDD505-2E9C-101B-9397-08002B2CF9AE}" pid="56" name="x1ye=56">
    <vt:lpwstr>g6ov2znQ+eTJzW+8g1qSSbN8FRZ6Pm97JMw4yLEEf2A3DJFiF/6+3zDXJH4MJTHQ7x0nPR2F4/g5enQj9FJfK7gxkrY3jd8pZPOtfaZ0Zr/xDv0QOzDHjn68JrS2AeK05tsJrRFjjUn44ODCR9kXGvYEBAGCu2rdczITH2DwSFtXWybKXOh3uHmHiqh7k1ZwAOUWS+XiJ5t3HuLv3tYMXfzEe3RDnF0vuAYg25YXUOeNv/JBo3oR6SkF3Yxl3FH</vt:lpwstr>
  </property>
  <property fmtid="{D5CDD505-2E9C-101B-9397-08002B2CF9AE}" pid="57" name="x1ye=57">
    <vt:lpwstr>j9enP94knWGw+/lQRlbtdQNMDlL3TRfUtf+F1k8Pfd6vmBsa0tUAzMVM5fRCfofj5ddIT4Nd2rdFMMQtSWdcYFKdpKQbOTi4SyAiuspXwEOXKY//eXakIJpsYSS4kgbc7unMI6NHpDWpZxq+dv9FyKT5U/IbtMhT+K/TjPjJHFD+pma9ufA4Z5/52KWJ78MM27vCps9RZO8XAnXhCyB+UTePSAkHx0xKociSlM1WdRwIyfOXkCTAAmBmOtN5vTH</vt:lpwstr>
  </property>
  <property fmtid="{D5CDD505-2E9C-101B-9397-08002B2CF9AE}" pid="58" name="x1ye=58">
    <vt:lpwstr>znRlSR7MuS+Hp2Q/8BzItyTGXxHIQ8Vcs1saboHphCGpIeQiUyUtj+asI+BXrqB656RySj0pXw8eC5TfhDtFQ9DsSyKMnJfXp79eyS8Y7qI222FZImT1Yw1Jdc+lkTSWhForXZNEcyqcoIo6ls9238143F48gLH7BPypPSuz57hw+enFPt+EGuDaM+0UKSQQnsP0qnzMkoeUaJNhbNYfU4jADgPqpj4hNI6Wzl/cAn7aRuZ16S/pW+FM5ZM1vFy</vt:lpwstr>
  </property>
  <property fmtid="{D5CDD505-2E9C-101B-9397-08002B2CF9AE}" pid="59" name="x1ye=59">
    <vt:lpwstr>56nkRDNcae0n0h6JYx32eFIj/5CpiUCinLqbfXhH3C0s08m9IPeLUguvxVTf+CF7fbDkU6y3vszmtqbUCGg/ZSfjdj5Uj2xeYP0fTKjrmO0D386+88ePbEKzy9nO17VE7EDlQGH+QtcEIT8kmLBS1EDoL8LN/EegHfOcvdzYEJ8bZX+5GykBnJYAZBw9oeVViMyE/2XjOmPl4pu+MZbS7otKhbFndNTQEzfT6cAfH5vDDA5O1EhC5m6bKo59XHp</vt:lpwstr>
  </property>
  <property fmtid="{D5CDD505-2E9C-101B-9397-08002B2CF9AE}" pid="60" name="x1ye=6">
    <vt:lpwstr>99ROgQ/q4AaSXECuuTAz+PrXx7M1qyh2eODg9ODUvBgibJ/WkKGbUF433xqDSpWl/b29TJ22D7iz7K4E/wBIL2+E78J++F87rWYce42dPuqMxoR1nMQ1ewifRQ30yJUIxHKYYWLjbaJiy2kFRMTxMG6E4+ZzgBRwRF5ISXk9ZLLXPBJvIRYbIbeav2RBNFJLOJLpFFeW9p+AjAfo5aVA7I9FO4fci76lLEi7727zWuKfqFbczz/G/S3xlnsIemr</vt:lpwstr>
  </property>
  <property fmtid="{D5CDD505-2E9C-101B-9397-08002B2CF9AE}" pid="61" name="x1ye=60">
    <vt:lpwstr>WrTZ9eVbjDdSGQr4xpgS+XCE9vs+C5WERVi7cefFCMitJoFopuXsK/fkmY07i8d5EGRYq94lmrqf0tuaH78PEsXkY60JTAUWak1Vx/vbp6RSE7IV9d9h8RotP7qCIoZgR6l7WCKGdycwnn+1Xzt5XGDjl89Gsc33VdGJ+qF+LUbSoEGTgUgCj/6ScBbnE69MgTf8tpfm9CAwx0NLpVdvsRlnABlBJ9miZYMTZz+36kJwTT4ArOrsXctFJOcdHho</vt:lpwstr>
  </property>
  <property fmtid="{D5CDD505-2E9C-101B-9397-08002B2CF9AE}" pid="62" name="x1ye=61">
    <vt:lpwstr>/NSRyQWUuucVqJEGT1y0yyt22yK8yTMkcG1ecti4SKJw3CZcVruMzIemWNfKM9Yq0/Em9AiYMPr9eqrsjtCDTek5jkgF/0dJh/Rh1wKpktxI6OVwp4snFDQHnBcQlHfzxTc4Oa46xNM53qLBMUKtLzYzl5c4f5B3mEXB1MQ6LHXhIzzRtcKmJV0D7aerbx3Nrw47ryeTHqyu0Qe0DcQc9ZcEhq6V5E1Yjw3Blm1+m3x0ZsFT5hWGyznB/gu5P8b</vt:lpwstr>
  </property>
  <property fmtid="{D5CDD505-2E9C-101B-9397-08002B2CF9AE}" pid="63" name="x1ye=62">
    <vt:lpwstr>TdNXmbrGlPlBcph2mJ0N4rryomxVpLeQVY49hXMkcCDA2p5yTqMyfh1CDfVO9Kqel6ad21024CqgzTObmhoYnvsJiCcKUdJ5MHbqd24QqtcsuNIROzXh/b3WF7j8djSsM5yL/L5RPyU+RUY0R43lTEOWNkUzY13q9ibmVA0sKRCnS8mMlC3qnJKU4bbne7I+wvs8FP8hCtiezgbBzdqCPC1n/zloEiy/2Su7bJoiDe+vzuiTMYCsmNULPnbmsvX</vt:lpwstr>
  </property>
  <property fmtid="{D5CDD505-2E9C-101B-9397-08002B2CF9AE}" pid="64" name="x1ye=63">
    <vt:lpwstr>P/oTdgv3/Nzy9GwujqhWVgt0r/XKAmuU5MKqCavmJ7BTp9fd8dSVYd306/FWKL0UvjVDRzEHz4t69nUQPvdQ5mWPJDYcb7xj2mK6LF7g9MTUr7coqOH6BVCdy/5cXPCCesUNYzsbFG1ewE5LWygqa0EUgTTXMBd4ruT8hYV6fXdIRqKb0R6Fkbo/RW4ZMeriRNivawNM16/pi2PeTZnaL5wjYG+bfBV0MhEhou0loRGyeahse/E/CjS/eo3D7Ei</vt:lpwstr>
  </property>
  <property fmtid="{D5CDD505-2E9C-101B-9397-08002B2CF9AE}" pid="65" name="x1ye=64">
    <vt:lpwstr>WaIGKb4pDHK1H3p+yIWqxsjWwnVB/BF0tp79Dy+0EdD5SI4JIOi5c1U1mWbB9ifUkD1795lQxeHiiuWgBdjKO9igmsv8/YVJvfBAuSB+jcH9TKjweApXsAA/f1QLI4YoN7PX6xIuyMOPDzlTNZRbjWDg/dkMiJPbhfBZB4nUTcLmiubdghF8kA4ao1brdemZLISPUJJ+ho7qAB+G17b2z2zfa3NMx/0+XAhPC6n0Jv11riMMzpDdwhazYqSj+qa</vt:lpwstr>
  </property>
  <property fmtid="{D5CDD505-2E9C-101B-9397-08002B2CF9AE}" pid="66" name="x1ye=65">
    <vt:lpwstr>W1LU8NNRdgbl6QDEEf/u+8zGRkRTimpHerBaqfFhoeBdSDwDPcrNirX6FPVb8ZXyujKH6/tdgqw0mC24mRzNwqJwh+BZYYgFzHmAqpwUh5K7fL3+ybeUEPNQpBH2K4iGK01Ph4OQdVLs+6W+tCdUE/ar70MJ5y1niZ1IHtqiYKU/xYblP/8XOE+B8976rYg2DQBmkW2HlCVYcH/0+5AD9wvI8u/1m0sgFMbHJOmUDiqpc7TltjnfQpVxmCYa1lZ</vt:lpwstr>
  </property>
  <property fmtid="{D5CDD505-2E9C-101B-9397-08002B2CF9AE}" pid="67" name="x1ye=66">
    <vt:lpwstr>4kpAD5cvT3OeH5mVUX85VpWGpkHS4fo/mDKuL4e0KpEs3Ld3F5O/MVsgCfZbTdrRn8s89DX4XQzJHJ2E1xlGqX5GJ+E0UpAKHS+UYsu2xZHL6hs7i3YioLsKYiIHdNJVMF37qm5xdU6l6PLZMQSlcvPSr0aa2l9m+fEYMrF4tiv8RNR/3bjG1YGD5MsDSoEjj/MPq/Cs5a0VEoiqIfRAHBKabAneDW4QR3+/rhVWlSIOfuvRbk5qIJcPdOBg+Fz</vt:lpwstr>
  </property>
  <property fmtid="{D5CDD505-2E9C-101B-9397-08002B2CF9AE}" pid="68" name="x1ye=67">
    <vt:lpwstr>0Cgs8h+/TekCY9N6/rgCq18zfBwRLvHpucuQH0ofQokhmu1jNeToNVoksN23xywrrJww0PCfhtvPNAFouLzSWGKn+RUT7pCGKAJkwwTuliAypSwp3brvDSbIk+eUBteu0pQ7Oqt3k57O0Kr73sLedjZFjlubH7DG4nS49g/Ibk2fSHlT+aZ4N5OO16IA92zqsItrVdGKonxu3cPbf0uFhmOSn9g8PMcxXYzCX2rbjjfr76jLzKSeU/7DYt8K2Yd</vt:lpwstr>
  </property>
  <property fmtid="{D5CDD505-2E9C-101B-9397-08002B2CF9AE}" pid="69" name="x1ye=68">
    <vt:lpwstr>qLN0q7qi4KMgrwMk/cDBP8M57e69ehggGGv90qg+1sOb0hZHNrovImOGqO82DVQk/gu9dlB7vn1ZHGf6CxLOqwmwVJxRpOpay6oc1+XLzYcBJWO0Suo8xQaxFYkK3ejRteOAlAr3m2DMENBk9BPjYxt/TAVilf3qOGaMlHp+j69gxPaaoqnrVzQdHuPIki6lR8KTvi0kNVETmHSFTtRtjOEYO3lj+/ZjPmWfV2m3WkPLbWhGmhk6RQufLBLf8UM</vt:lpwstr>
  </property>
  <property fmtid="{D5CDD505-2E9C-101B-9397-08002B2CF9AE}" pid="70" name="x1ye=69">
    <vt:lpwstr>XhVZ6m1hK0VuOScGdfIWTDZMH5rGFjUJj8xCKqbTrnsU7g5ZYX46oDKlVZmrxxll/xN3f5pgVXK8XoAnM3fiTTQiEbTI9wKs/3nIaTTmSUeTcSe/m8ZX5fGnd2LHHOtF32B7FuXJ27dESRyyG+vyQupfekWn0EuYulL1nxXCuTYh8tnFYxl1AI83c1Ln8VWQ7gr8vAsuMEYzmZCpfCkhVeSl6M6u9tIz9GTYemb8Gr+POn/aAJQuGX0v7OQ5/Hm</vt:lpwstr>
  </property>
  <property fmtid="{D5CDD505-2E9C-101B-9397-08002B2CF9AE}" pid="71" name="x1ye=7">
    <vt:lpwstr>PanDyblJ9gkF29K3nWFFyjZbuAic/mSlgqYT4pTu/Wfw6id1a8G+ZHVUhNvvWC9AnWK02mJwD1+Mv1K/YBfizWkxc40aKLtIB9LQ6Z/Cf6r9MpGy5FljJbztrICrh5JQM915tTcCOJQch/3RsFsPi7omGw32GjrQq5No9/3BuXS15eySOa8oqLmRtLauUyPr4uafbydHk14qcMlqXXWES0DB5tF1H5GdXORXpnNSGGDDe44liQHzvpyuJ5Jx71q</vt:lpwstr>
  </property>
  <property fmtid="{D5CDD505-2E9C-101B-9397-08002B2CF9AE}" pid="72" name="x1ye=70">
    <vt:lpwstr>1HPjxh4qgzIqWMUTgWmSnPl6H+S2CsKK8OhjLxh853jb49xcmJB2wFkzB5r5ZfJkOIXcntSafSp2XQ3DD3Iowph9JX8MrM2CWHgnslZCEtcqrkh5p46SkzssrRouTpxThf9Rli7QIQwaIC1/NbVf2ClGVrX6n5VQedBVWgAedA2IN5ekmW5IrUb3qe3xMd8cWbNl1kvLK47G/LL4cVBsMT82I7QMpkOAiNLznsPB5G3lIz7D9rz/XFqiHh11wdR</vt:lpwstr>
  </property>
  <property fmtid="{D5CDD505-2E9C-101B-9397-08002B2CF9AE}" pid="73" name="x1ye=71">
    <vt:lpwstr>erzWfb9lOaYvdvwncST+/fcNdk+t99cCC51b6E0pIAKOJZ9+VkDP2yUu3mhXg/rwXkgJWCBVJVPnB6TGov7sK0ceNpnyT9zfRZtJTm4G6pY9zWp90rHKOXER0gSzJJvA8OoJsh66PlFE6nSt1nbKUk0nSzdEQd6V4dKbyNWltIltDImndyTrLiS70m8Wo0LDAXTsb+MF9Z88pCAHZ52NU3564/C3PefzWGp3w7HACO5FkaiPqZghpNrIiyCXh5C</vt:lpwstr>
  </property>
  <property fmtid="{D5CDD505-2E9C-101B-9397-08002B2CF9AE}" pid="74" name="x1ye=72">
    <vt:lpwstr>gSH/PDryrXj3UuUc9u/4DBEtTH87VrdvvXw3JWX1K7CPSyOvq101B91qnlwv5RN3LIU/LmXihF26PKhFqGHcPh7j2xKHeQ33Kw8+sqMQNtG9+TwbG1bgN8cHxCQ22J0PCGFkJSvWOOumEO52oVatLS35M6vDVzAhKYsgRulX4Fad7is8w2zsNDrXWCutZSzGnwJAcMf3hiCeQZ34uKoTCRWshmPFhdoYZX7Ss2aF0OIFtwflDMKHNGKITx+2aHk</vt:lpwstr>
  </property>
  <property fmtid="{D5CDD505-2E9C-101B-9397-08002B2CF9AE}" pid="75" name="x1ye=73">
    <vt:lpwstr>ql5E0fZbOhA4kVvgCt2tMnRKDaZEuhqPIdnROYtSI9EPykDiPGIzMIEjEoL+tzkVlorEB2yI11fMYKt9v7gxS8kNDjhgsH8bG4gaTOiXkiEDeYISJXb1eH+KXzbR2dUjVbv+ZWJwbDAHlvuh9KwCfuICCcUZtFXF199gQWN0Hz9+Gvlroojdz+11xfnMLXmvUdo1ymD7fMck14GO/2h++oCcqnHYYxMGwR3HAA5Uwg3DVjaiiP/HB7HhLZKeHNL</vt:lpwstr>
  </property>
  <property fmtid="{D5CDD505-2E9C-101B-9397-08002B2CF9AE}" pid="76" name="x1ye=74">
    <vt:lpwstr>u7W9J1PIw+8pGg6/06eJLP3y9i5Fk9+wBohKTdyqxii+Oe0GioWXeRD5peS9mckT9/wYnGcCaED2uC97DJlVS3Qa+Qk/FZtoc82Ud1zU/yUQpLRInmRV+iV6FR1WAsURQfLo652Nn1EsjaNbG9ct8BOcNcIxE9CFUtiqdv93btLs+oREI2108R3MFMkENcPkHub+/WROfTNvc3ZbeYwjy+Cf53QiJILaHMC7BdqvCS+F/KoNaLG36IOu4M2qeGq</vt:lpwstr>
  </property>
  <property fmtid="{D5CDD505-2E9C-101B-9397-08002B2CF9AE}" pid="77" name="x1ye=75">
    <vt:lpwstr>4PWkVXPmSTlQfbjF3/iSRs4RSwN+bhU+fzcX6MxHKHL4eIRBabfZYafCvgJgLiC86i2wqZYG3/rfaZCrUUrLvu0r0pfKaLviUSUPJPkLjVmmVTgP+V06z9HZSc3SWncYiAUPxHkYjKBfvCndFP4RzhqsTCeHAvWLVtorYc4GryDWVROwfg4nh5N/jOuY7tz/LdvtDibMem4+UHEZpvu1WgzyXwfPwC2SSnvvN5SkH3X/RJAwIWqRVLuSBnLLHjC</vt:lpwstr>
  </property>
  <property fmtid="{D5CDD505-2E9C-101B-9397-08002B2CF9AE}" pid="78" name="x1ye=76">
    <vt:lpwstr>jQ8SwN/i3qW/v4NYriwNbEa0xhdH+OI2B6a7ek9cZ0P1FDMyWco1KosT4UKBvYXUAwcyhPgMM8UXn3r9Ol7NUJH/1TVPIefcUgyeVQI4nxC048jbPng0gj3BDbP6iDkG/olk9VsWSXIH73KkgQ4ZJigxIIrYryPP8QV2L85OOIlpsq6uKt3Fmoitz5WBDMVatqIGqCao/IZrfJG9PRQ13rliKUqpHi7I35QWA8Y8v6FKaWG8/cB0wM23tEED+3j</vt:lpwstr>
  </property>
  <property fmtid="{D5CDD505-2E9C-101B-9397-08002B2CF9AE}" pid="79" name="x1ye=77">
    <vt:lpwstr>g0uL2LaFvmzfANdPC3loaUQxDd99YMpHo7I3MMizqxJ+Crw3Gwnen5AXNtK1w5qyg1LbIfen4HsSwEzKyAC5yoADL9qaYlk9UIDBOAQhJf014JaVhgRoL1DbZ7h60GmyKTcFBkPx4LHcFnuciVIognixoAFUXhQdvrb7Kpz9Mh8eZSWTFD8aQxN87rVGOOdNVuP3bD2d1xnjvEMALmLVKL9/JrtJq1wNbxYD5Spy3CZyUbfJnZLPBHHPjtldW7/</vt:lpwstr>
  </property>
  <property fmtid="{D5CDD505-2E9C-101B-9397-08002B2CF9AE}" pid="80" name="x1ye=78">
    <vt:lpwstr>KYFsImzYjG1XYTgXXy4ygDwboyotHchyfOXBntbooeZNMvuyVN18xUwm5Ejxpyx2evPeQeTCQ+2UlC+vJhDsHMkURVzPL78vdaq2da3ukoV5H/8YYoP0tU18g0FS9EgWG2pFZEpoIMF/l2GiAr4Femj3wDCO8fp3FvWq1hKjZt0/4qEKCJ2PKk6ZqK0IfMowfDqgIWU6bBDFATSrwnwgodBbf4TruKQeX04herIm6S4LMHXyuaSK8qrfO3K9C+p</vt:lpwstr>
  </property>
  <property fmtid="{D5CDD505-2E9C-101B-9397-08002B2CF9AE}" pid="81" name="x1ye=79">
    <vt:lpwstr>AsrOarW7ugHGY4oRgKq+LiGTlExofDT11i5nZ0biW1k/jdWm2OoOX0MGPmsdbF+AET7wnN2DoH7pvWWjuAO8rK5BgnvyySPwGRFk1MUheKnkPnwcSDfUTgGR8dQCnTscJ3UN8s5ZabT/AnTFTfpHSJRf5RUXBIaLZWgBa2hxYYts2t7x2VQJSPzVGytHowThr2O+YvWSoLzxlH43IGIJ/wZg4zHl7cIafKhxmrXAPjZzlmOneXbZ9dN3260tp9V</vt:lpwstr>
  </property>
  <property fmtid="{D5CDD505-2E9C-101B-9397-08002B2CF9AE}" pid="82" name="x1ye=8">
    <vt:lpwstr>0wtee3Qd8GBNUN8mDQoMLA1HczXoBxUv0ONDByGVNBTfWo8J9stnjIAqXyMZ5/7TngLjnEWoSPgh5ZBehuJRphaXM/gKad/AhDuG6LCS9vZIM/KZik4nPJxZH3mdPVK4bz7cFNEsgca3+xqass1W9sSZlLXqYCmrdaxkHSrOcClSHyEANbJfjQ+RlifTFoqJBl4FJMK7i5Ox82MCvLmJn+UzcGBmT7/Y7ZHTcuQemj4H2XwJV2hRRmUlfSZTl9x</vt:lpwstr>
  </property>
  <property fmtid="{D5CDD505-2E9C-101B-9397-08002B2CF9AE}" pid="83" name="x1ye=80">
    <vt:lpwstr>jDjqe760hpTVZL2VoS26NBASsEcygzPsd2ESQQCJNe/Hn4QBUg01ytV/0/ZIzoYB89HDTid4+r2dz64uSVFdXZj4uufq/LZS+HuJptAx5zRBOw/vCeVi/a42ksqeJajsL+yrr85odfxQQ0GdOAFeY4fn47SfZY669Ztkvo9SoPnViQMctaQW6xF1ryH5Gn8/h1oIYca8TyIrDO73u9ahsAv5HYeY+DwyxFyCR1BrAfHrupY1DAgp+JHFmisbxp3</vt:lpwstr>
  </property>
  <property fmtid="{D5CDD505-2E9C-101B-9397-08002B2CF9AE}" pid="84" name="x1ye=81">
    <vt:lpwstr>0tZMnmxcBLSQgMvqKoyn+GJoy/5SVGcaj2GRgeG9WUuIF6a8Q8+1oClI6v2orMaznKp3BaTNYgB0rE/YMoiybn6yRGsrAYKJH30yJyiWO3ZHVMSalWWvmIhA99FX+vHNpoHXuxaTBaveNqFCUNoTzQO1B1OqKk+QMmafLfR4gkc+luPDL0QdmE9gvHep0YAQ/WF36vr2ejy3pJHOTDd2UfPZzyVJqr+h5kUlnxNDZVYdSe5uy0F4BmZbAhpjNV+</vt:lpwstr>
  </property>
  <property fmtid="{D5CDD505-2E9C-101B-9397-08002B2CF9AE}" pid="85" name="x1ye=82">
    <vt:lpwstr>qrcHCfJVHleFFLEh8orJMrtwRq/FgWhcYvLHUo7tePXtpfYDphxd2B3hN6ZQ4mtJJ+1WxY084I6egjK1XezrolxiYCOFrWhCZLPe+uFPfpkIkltnImruYjxkQdC7LlB+MPydV5f6g66myuuZUGijnCvq9AHYgMepmQM9niVytuhpEcTpNrZmWzw76IJq5S+/Zqfcn4W0kUt9oTZ8Ijwfch7zerkZfrhLvvRz2eDADQ5VHaq4KznjROTuqFP537N</vt:lpwstr>
  </property>
  <property fmtid="{D5CDD505-2E9C-101B-9397-08002B2CF9AE}" pid="86" name="x1ye=83">
    <vt:lpwstr>MNyEDRdTrttcdmmTzMeEzeRsWv2SUyoLejW/3v8qNnWxhPc3wZgzvGQm3NTa66kv3e1tTa+8RwpnL1Y2NkpmkgVkuPMXzFUixlPxgUGbOkMv0TX2044w5bBhitLftEBARh75NRD7rwNbl7CeiLIPXUafnsaAWaB+IJyhuoBugLslI5T4NlNuy2ksEH2/gTry+dbXnohUz58fRmdRO9xq4Ur4FQQ51+GrNsr3RsbJ3KJZ5TL1OjCTt0of6lqpkNQ</vt:lpwstr>
  </property>
  <property fmtid="{D5CDD505-2E9C-101B-9397-08002B2CF9AE}" pid="87" name="x1ye=84">
    <vt:lpwstr>KxmjV6YyB8nEHgImHA7+4s0rhfV+Uiov7N5kZ7d1DeFFP9dO+eNHEhoF9PelGj8e7eVdawRRLRaQuryOTZ/btL1B7mCRKNjPbAzRlcat8ORf3QMndKoS63Gtj7TMvKQiJoGaISwkl9rD6lbNTq3e7VEOKpJ0tAIWvvRNk2yfnKetWGkpP7fQiqZGx4911smd2aqp6hZ8iNNlE0qK5j8qDm5Dc12wSUTSc9EJrE+ykRnKqlK4BbpCtRl4ygne2Ig</vt:lpwstr>
  </property>
  <property fmtid="{D5CDD505-2E9C-101B-9397-08002B2CF9AE}" pid="88" name="x1ye=85">
    <vt:lpwstr>QeECqJrD6NFPP5NcPob14TYz57uK+MajZd8VjADe/+Kb1X5LfuNwt03fRB2nrdvRbXUGFY90G3NFvJvFo+ISnDdD6L28dh95Dn5VySW9ftbivzesiZ6AFZlMrn7+Jqhjtr1AIVOOSMIIt49o2ekftjk1WQ2SIurfqwPkLGnIgHV1+0jT09kHGwE8nf89rWacrhCRUENdjwU684szY2xRDJ77e+oW/NY71Mk3X8WzqvG5/iRlRseyA1oaPHzQ78Q</vt:lpwstr>
  </property>
  <property fmtid="{D5CDD505-2E9C-101B-9397-08002B2CF9AE}" pid="89" name="x1ye=86">
    <vt:lpwstr>C57y7FDU4y+WurAz3uSViu2XtGUM+cHfp4hU/vTe9wkvMGauPcNQYSxg5C7Q0OzuisyqXGNHGJau7cOFLYeXf64caiE+e+brljRK1YJLCBTK8kQ70pgSKSEDJJIU0bUyx3Xeh9tKMUjuMuOueQeoq/Z/XaWYj/OaW6n4iyZtOvZz2V66ji1pMcQ4xVwQ9iAlUuzM3hQ1IV+LjZuiZnZp04S5I41mZ72oV+wsVFiHVsCLOOd5G2Xz1i4Ubf1tN2a</vt:lpwstr>
  </property>
  <property fmtid="{D5CDD505-2E9C-101B-9397-08002B2CF9AE}" pid="90" name="x1ye=87">
    <vt:lpwstr>5N2M+HP0OfbApH78JvcH9aBlCD90ajAL9QHmJ7AV5Ym+ja/GGMjj033MUnFc4Fqq0JdprIzPmF2rB9i6Hgu52LzxXaDQixWqYFGEGfhvZqyI4vCbu7cuQ1NBMvBMYqSGrqSfdLusiG79myVkaiurDG1LdIg3uAvUDSMLS80sJzq2WjXjjzqwhwT09HOqZ0ZqJ9h0WO6eQ7B0ZNX1zfZOefXGsFixeOcNNNhYfksSAG1aQ/aXptWL8a1K9aNqwXr</vt:lpwstr>
  </property>
  <property fmtid="{D5CDD505-2E9C-101B-9397-08002B2CF9AE}" pid="91" name="x1ye=88">
    <vt:lpwstr>bwOA0dGjIQCLPXpP2GupFmX9OtbRmPUovFA/InBO6ryUt3PV5J0oOa3FelT6vScGDNAt5r9VlYWby7pM1gjv+jLncRf0anaMkgS8I9ibe+Kb+mvHkwcS+rGJDxj7VsluuFOhZdMF8FYafEorcI0MTMWVzva1lRAxNeiYCcpO0gN81vceEgZ8fi8XyDAA5WPeLl4fsOxsO3RAFDpL0oj947e8xfrELiDypZlDW5eE+i5wl3s+anzzfLhG/S1TKzk</vt:lpwstr>
  </property>
  <property fmtid="{D5CDD505-2E9C-101B-9397-08002B2CF9AE}" pid="92" name="x1ye=89">
    <vt:lpwstr>TGLRWjl/mFLBCE9ULMJKXl6kewZ1DGKR9JYKXXFNPQPig5o9n+yohFbVdnmlmH3KqQ8aKGiCbJQbnRm/A1ggkcQyGqAQ1V1NXKuwpkJwU1YUiWEnaNqHhZy3nXZh1xM0X1W356AcWxRLiRPGptTt2a/0HS36ezTmze4y1FBzfoS5UaqSEsIdRlM5jSBlrxb9uprFnlkGjOv+1rma3EBaBUcmqUmZER7HA9YNjk4Cq7VuxXor0cHNFzKzP3jfHyg</vt:lpwstr>
  </property>
  <property fmtid="{D5CDD505-2E9C-101B-9397-08002B2CF9AE}" pid="93" name="x1ye=9">
    <vt:lpwstr>QljJRdGLCfMfoT+0rNx5lVSdJthnd5Vd52d9NFei3eUFIhW6r52oA4N7mz/kSdSpRIsXvETJ0YSH2nry6s3/e1g0jGeS/wePK3Lf+1ao2u1tQFHH8+820wm0MA5VwKcaU7IN/DglgaLrEhSqjFG/iKfUXBtEHf0TEN11JJVJl/+hH+3YDYOogzvyiN7LvCsDe1pbdgshH5aVqaolbD3EDZFnFbxuH3lBcv19/mAPq2Co/sUS5HRiuOb/0Utm2JX</vt:lpwstr>
  </property>
  <property fmtid="{D5CDD505-2E9C-101B-9397-08002B2CF9AE}" pid="94" name="x1ye=90">
    <vt:lpwstr>9GILWaO+Cn92qtYBvqB+rb3SE4p4WuG6Ep84aJ82MZq69/XBcwXGBaJdo8vy2CHv+IGN18CeO92+GAmp8YHUdLWK9PBfog7PZYpDOfDuAKis4ZjxzDJkvlvtOVaC47UNJXds8W3W4kWl66msHi/iQ436m0/RX4Chvfqvpi+aeS9DMCoHJEGwHGFfU1SHgbYZedjwcydO6oc6CrC90QVPFX8IFup5OvpwwKf1po+0VCuuc0tY4myFe2/2VM0KqD6</vt:lpwstr>
  </property>
  <property fmtid="{D5CDD505-2E9C-101B-9397-08002B2CF9AE}" pid="95" name="x1ye=91">
    <vt:lpwstr>6jtewoX17wddeFvzURt+85ZuNuCcsO/EIS0JUiK21lX0Ke3dkWcT/dVokPI8EpJrmBKJn8uNZBteCTwEKL8TPBaoQke7EFl5NmV4tLGzPthCEMTIDtODxJ/LGMHwMgxvHMJj+IHMKpo8gmH1CBo5wtZ1CwUccI47eNRfITvmLXPHHI3qMUNcmYp+Yq2WeO+aw9b9D0XcxSty0IZcVz8Xx/i2ROiXp/EqGcn81fb2sP4sDcad2Kmr2HrfRBIf/x2</vt:lpwstr>
  </property>
  <property fmtid="{D5CDD505-2E9C-101B-9397-08002B2CF9AE}" pid="96" name="x1ye=92">
    <vt:lpwstr>fGSq5VFhHoninjfKHabjGe4DeYd2w/s2BgYXXkcGOYNQ9UWC/khESrozxcLN7j0AGVqUx1F8rrM5lrqAFMUHYLuZMKDELPpRGQNCNcRYSFifEz2G2i+WQ7hK8PNzxDNqTRUsO7yWX39xpQ3xXM6jmYHr7mmGdeg5Uet017ArX+j0MjmFJUP8MlpALT+dn/RU/iQ13V+CbSSif4CgZIAStjycKItPYk4O/2mIrrODDM10f2RSELbYahkwWUGQ61g</vt:lpwstr>
  </property>
  <property fmtid="{D5CDD505-2E9C-101B-9397-08002B2CF9AE}" pid="97" name="x1ye=93">
    <vt:lpwstr>oNlA8tmOMpZZQAg2oTOhK1PqI31zkiJTScMH3WWiYeSt99IwmQn/gfx+lRug/cPPCpf7CASKYMcYz3KGIQOQtOC3JDQVJkKzguv7lvd+Y4bNcQ4xEN0R971S2IHopnh9S4YB4ujyODCrMsaNKCKmv2smmSYaCtnA64FqiaUCNHMu6qVTYLhI5uVFeBTOgQAonicUO44Z5PQKa7sZ7sOBP30qsO0Ig2DE42ffp3lU/zI1tJgwYRhm2JMKPM8brgh</vt:lpwstr>
  </property>
  <property fmtid="{D5CDD505-2E9C-101B-9397-08002B2CF9AE}" pid="98" name="x1ye=94">
    <vt:lpwstr>rPvF0aWilpIW00Exl1aaROsDkU59wHkNf6E+fqUUkUcEgMX5qTXJSXWOUhXQdJFoB+HpwGlPPCoIFFzYloeFhrBjZqLJnd8QjxbuBwKEKA4Bpd/HKQmXstN+V4cedzg2pu6bTu/geRnuTCsAnNNuGQp4KBB40MQPEcQo44Yi9QbeOgexRglY2yBBLKNFc91k4QgPFiKA9OPDn69dnfNuiDuCJ586oBxtJIZMznBR1Rwv121xe/HkRY54jp+wCT8</vt:lpwstr>
  </property>
  <property fmtid="{D5CDD505-2E9C-101B-9397-08002B2CF9AE}" pid="99" name="x1ye=95">
    <vt:lpwstr>IzTZxCng3EoX0Ew1iWoeoaRYfXVd626knbVrg5FUoipP1Jw5AYoZQkBIRdLYA0QP7VQSS2FJCDYkis85uQ+2tT3mQ1w9ZZrPXY58OqPoSIBzUTv3BIihFbGoQG+BIyRkHSxzd2hTuQHD7i6/IKHWvTfgeEVtYMMyKLEoEFBlW0B7dp3qc8rZBTTOcL2Wst2Qw1356QXdp/SXyffwYMIZOtZrwRggslotgTXm3Xd5SCu1Gw8z6mT9oCeW+PfoawW</vt:lpwstr>
  </property>
  <property fmtid="{D5CDD505-2E9C-101B-9397-08002B2CF9AE}" pid="100" name="x1ye=96">
    <vt:lpwstr>4+7QQHIv8A8rWD9zE6XxufY9ssJbLNLoyYWiqUB7jKw+K54HLL8QEgRE0ezRBE6yRBerRdW9pTf7xi2q70DT8KxGQGbYjqyUvPYxStXy+gprLdFYDzAtfv0HMNXvebQTT8JlfogE07U84gxGtnMzyq+8DmVXuN6aShfBOXyOD1whDtk9RQzKspMpZ/L7MFmllOwutNKCVeorzNS0lGQZO9eYLb3dH1VUSNRlkj6nbXk+dw2delrTYwrt7Etrt8K</vt:lpwstr>
  </property>
  <property fmtid="{D5CDD505-2E9C-101B-9397-08002B2CF9AE}" pid="101" name="x1ye=97">
    <vt:lpwstr>XjOinV4opuIBIM6krt6sQ9xybCO4VwZV3hoXHH6+H56+E8dM9vhN8KD6js/zk+YgLeGZ+9VsTkw7PDTp0KWvm1EIEhXxgspqvJBOrM6v645dmvwvN/MQsTr8cH5IdpqXZB59gFQnZVfjd046aBbJNpL6DHRlqSOhmvYwIY6+J52RODY47H0N+YC8HJcJPzW1shJsfgp+ODBU5MXYYSsfGuPvbH1NnrxuJj5h1nu5n0inIzvG8JA0nT2Wca4Jw1L</vt:lpwstr>
  </property>
  <property fmtid="{D5CDD505-2E9C-101B-9397-08002B2CF9AE}" pid="102" name="x1ye=98">
    <vt:lpwstr>2Ew1dL0A9QaglWjPpeId4Ozhm6w2ekPNQZDAMCAMHriJPsWkzvvZ6b8wZD62a7uneC1ezqvHrHZA6qcwXwAEi19Lzy/bfvZc8+FpSMqT4qxgu8fMtUp+QPRLdTbPYF5HXSWEgn5ByoJOYxGSakhSHju5KeQH5QGVwRVILgvIMduZ7E7nQ7MCb8aLdFpNIWgkoOcE47vpL9OmGs4GIRk7p1q6f5EuQjMcW8vAiWrazCncmAaqvP68+Qb+hVdQG78</vt:lpwstr>
  </property>
  <property fmtid="{D5CDD505-2E9C-101B-9397-08002B2CF9AE}" pid="103" name="x1ye=99">
    <vt:lpwstr>MfPIeENrMwE4ZkxEHY3zpCsptSx2Hm7/ai2sOWsMU4ZDOZfdGrsnxOwghdgEz8HUbgSU8x8M5UzPRc3UCNP12RC7KaZ++pZPBZq0epjj7roqMenirI5NYVp/dkid7DNXJGQX6pV3qRJjbvUDP+AmFdMy3n7Z1DKw0El+tXuMt8PtmCm0EcffYsJf1sUzZmcN+bA3qEftBjwZb/USflmv73ttcUrolNpy4ZuGtmfDIvnbSAO//b2fFiMNelShMOf</vt:lpwstr>
  </property>
</Properties>
</file>